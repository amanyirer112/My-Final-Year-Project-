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A0A" w:rsidRDefault="00BB6A0A" w:rsidP="00BB6A0A">
      <w:pPr>
        <w:rPr>
          <w:b/>
          <w:sz w:val="44"/>
          <w:szCs w:val="44"/>
        </w:rPr>
      </w:pPr>
      <w:bookmarkStart w:id="0" w:name="_GoBack"/>
      <w:bookmarkEnd w:id="0"/>
    </w:p>
    <w:p w:rsidR="00BB6A0A" w:rsidRDefault="00BB6A0A" w:rsidP="00BB6A0A">
      <w:pPr>
        <w:rPr>
          <w:b/>
          <w:sz w:val="44"/>
          <w:szCs w:val="44"/>
        </w:rPr>
      </w:pPr>
    </w:p>
    <w:p w:rsidR="00303873" w:rsidRPr="00BB6A0A" w:rsidRDefault="00BB6A0A" w:rsidP="00BB6A0A">
      <w:pPr>
        <w:jc w:val="center"/>
        <w:rPr>
          <w:b/>
          <w:sz w:val="24"/>
          <w:szCs w:val="24"/>
        </w:rPr>
      </w:pPr>
      <w:r w:rsidRPr="00BB6A0A">
        <w:rPr>
          <w:b/>
          <w:sz w:val="48"/>
          <w:szCs w:val="48"/>
        </w:rPr>
        <w:t>MAKERERE</w:t>
      </w:r>
      <w:r>
        <w:rPr>
          <w:b/>
          <w:sz w:val="44"/>
          <w:szCs w:val="44"/>
        </w:rPr>
        <w:t xml:space="preserve"> </w:t>
      </w:r>
      <w:r>
        <w:rPr>
          <w:noProof/>
        </w:rPr>
        <w:drawing>
          <wp:inline distT="0" distB="0" distL="0" distR="0">
            <wp:extent cx="1257148" cy="1096350"/>
            <wp:effectExtent l="0" t="0" r="635" b="8890"/>
            <wp:docPr id="2" name="Picture 2" descr="http://www.columbia.edu/cu/juami/logo_maker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lumbia.edu/cu/juami/logo_makere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3150" cy="1110305"/>
                    </a:xfrm>
                    <a:prstGeom prst="rect">
                      <a:avLst/>
                    </a:prstGeom>
                    <a:noFill/>
                    <a:ln>
                      <a:noFill/>
                    </a:ln>
                  </pic:spPr>
                </pic:pic>
              </a:graphicData>
            </a:graphic>
          </wp:inline>
        </w:drawing>
      </w:r>
      <w:r>
        <w:rPr>
          <w:b/>
          <w:sz w:val="44"/>
          <w:szCs w:val="44"/>
        </w:rPr>
        <w:t xml:space="preserve"> </w:t>
      </w:r>
      <w:r w:rsidRPr="00BB6A0A">
        <w:rPr>
          <w:b/>
          <w:sz w:val="48"/>
          <w:szCs w:val="48"/>
        </w:rPr>
        <w:t xml:space="preserve">UNIVERSITY </w:t>
      </w:r>
      <w:r>
        <w:rPr>
          <w:b/>
          <w:sz w:val="44"/>
          <w:szCs w:val="44"/>
        </w:rPr>
        <w:t xml:space="preserve"> </w:t>
      </w:r>
      <w:r w:rsidR="00303873" w:rsidRPr="00303873">
        <w:rPr>
          <w:b/>
          <w:sz w:val="24"/>
          <w:szCs w:val="24"/>
        </w:rPr>
        <w:t xml:space="preserve"> </w:t>
      </w:r>
      <w:r>
        <w:rPr>
          <w:b/>
          <w:sz w:val="24"/>
          <w:szCs w:val="24"/>
        </w:rPr>
        <w:t xml:space="preserve">   </w:t>
      </w:r>
    </w:p>
    <w:p w:rsidR="00303873" w:rsidRPr="00BB6A0A" w:rsidRDefault="00BB6A0A" w:rsidP="00BB6A0A">
      <w:pPr>
        <w:spacing w:line="360" w:lineRule="auto"/>
        <w:jc w:val="center"/>
        <w:rPr>
          <w:b/>
          <w:sz w:val="32"/>
          <w:szCs w:val="32"/>
        </w:rPr>
      </w:pPr>
      <w:r w:rsidRPr="00BB6A0A">
        <w:rPr>
          <w:b/>
          <w:sz w:val="32"/>
          <w:szCs w:val="32"/>
        </w:rPr>
        <w:t>COLLEGE OF COMPUTING AND INFORMATION SCIENCES</w:t>
      </w:r>
    </w:p>
    <w:p w:rsidR="008472A3" w:rsidRPr="00BB6A0A" w:rsidRDefault="008472A3" w:rsidP="00BB6A0A">
      <w:pPr>
        <w:spacing w:line="360" w:lineRule="auto"/>
        <w:jc w:val="center"/>
        <w:rPr>
          <w:b/>
          <w:sz w:val="28"/>
          <w:szCs w:val="28"/>
        </w:rPr>
      </w:pPr>
      <w:r w:rsidRPr="00BB6A0A">
        <w:rPr>
          <w:b/>
          <w:sz w:val="28"/>
          <w:szCs w:val="28"/>
        </w:rPr>
        <w:t>SCHOOL OF COMPUTING AND INFORMATION SCIENCES</w:t>
      </w:r>
    </w:p>
    <w:p w:rsidR="00BB6A0A" w:rsidRDefault="00BB6A0A" w:rsidP="00BB6A0A">
      <w:pPr>
        <w:spacing w:line="360" w:lineRule="auto"/>
        <w:jc w:val="center"/>
        <w:rPr>
          <w:b/>
          <w:sz w:val="24"/>
          <w:szCs w:val="24"/>
        </w:rPr>
      </w:pPr>
      <w:r>
        <w:rPr>
          <w:b/>
          <w:sz w:val="24"/>
          <w:szCs w:val="24"/>
        </w:rPr>
        <w:t>DEPARTMENT OF NETWORKS</w:t>
      </w:r>
    </w:p>
    <w:p w:rsidR="00BB6A0A" w:rsidRPr="008B6EA1" w:rsidRDefault="00BB6A0A" w:rsidP="00BB6A0A">
      <w:pPr>
        <w:spacing w:line="360" w:lineRule="auto"/>
        <w:jc w:val="center"/>
        <w:rPr>
          <w:b/>
          <w:sz w:val="24"/>
          <w:szCs w:val="24"/>
        </w:rPr>
      </w:pPr>
      <w:r>
        <w:rPr>
          <w:b/>
          <w:sz w:val="24"/>
          <w:szCs w:val="24"/>
        </w:rPr>
        <w:t>BACHELORS OF SCIENCE IN SOFTWARE ENGINEERING</w:t>
      </w:r>
    </w:p>
    <w:p w:rsidR="008472A3" w:rsidRPr="008B6EA1" w:rsidRDefault="008472A3" w:rsidP="00EE2067">
      <w:pPr>
        <w:spacing w:line="360" w:lineRule="auto"/>
        <w:jc w:val="center"/>
        <w:rPr>
          <w:b/>
          <w:sz w:val="24"/>
          <w:szCs w:val="24"/>
        </w:rPr>
      </w:pPr>
      <w:r w:rsidRPr="008B6EA1">
        <w:rPr>
          <w:b/>
          <w:sz w:val="24"/>
          <w:szCs w:val="24"/>
        </w:rPr>
        <w:t xml:space="preserve">Software Requirements Specification </w:t>
      </w:r>
      <w:r w:rsidR="00BB6A0A">
        <w:rPr>
          <w:b/>
          <w:sz w:val="24"/>
          <w:szCs w:val="24"/>
        </w:rPr>
        <w:t>Document</w:t>
      </w:r>
    </w:p>
    <w:p w:rsidR="00EE2067" w:rsidRPr="008B6EA1" w:rsidRDefault="008472A3" w:rsidP="00EE2067">
      <w:pPr>
        <w:spacing w:line="360" w:lineRule="auto"/>
        <w:jc w:val="center"/>
        <w:rPr>
          <w:b/>
          <w:sz w:val="24"/>
          <w:szCs w:val="24"/>
        </w:rPr>
      </w:pPr>
      <w:r w:rsidRPr="008B6EA1">
        <w:rPr>
          <w:b/>
          <w:sz w:val="24"/>
          <w:szCs w:val="24"/>
        </w:rPr>
        <w:t xml:space="preserve">For </w:t>
      </w:r>
    </w:p>
    <w:p w:rsidR="008472A3" w:rsidRPr="008B6EA1" w:rsidRDefault="008472A3" w:rsidP="00EE2067">
      <w:pPr>
        <w:spacing w:line="360" w:lineRule="auto"/>
        <w:jc w:val="center"/>
        <w:rPr>
          <w:i/>
          <w:sz w:val="24"/>
          <w:szCs w:val="24"/>
        </w:rPr>
      </w:pPr>
      <w:r w:rsidRPr="008B6EA1">
        <w:rPr>
          <w:i/>
          <w:sz w:val="24"/>
          <w:szCs w:val="24"/>
        </w:rPr>
        <w:t>MECHANIC FINDER WEB APPLICATION</w:t>
      </w:r>
    </w:p>
    <w:p w:rsidR="008472A3" w:rsidRPr="008B6EA1" w:rsidRDefault="008472A3" w:rsidP="00EE2067">
      <w:pPr>
        <w:spacing w:line="360" w:lineRule="auto"/>
        <w:jc w:val="center"/>
        <w:rPr>
          <w:sz w:val="24"/>
          <w:szCs w:val="24"/>
        </w:rPr>
      </w:pPr>
      <w:r w:rsidRPr="008B6EA1">
        <w:rPr>
          <w:sz w:val="24"/>
          <w:szCs w:val="24"/>
        </w:rPr>
        <w:t>BY</w:t>
      </w:r>
    </w:p>
    <w:p w:rsidR="008472A3" w:rsidRDefault="008472A3" w:rsidP="00EE2067">
      <w:pPr>
        <w:spacing w:line="360" w:lineRule="auto"/>
        <w:jc w:val="center"/>
        <w:rPr>
          <w:b/>
          <w:sz w:val="24"/>
          <w:szCs w:val="24"/>
        </w:rPr>
      </w:pPr>
      <w:r w:rsidRPr="008B6EA1">
        <w:rPr>
          <w:b/>
          <w:sz w:val="24"/>
          <w:szCs w:val="24"/>
        </w:rPr>
        <w:t xml:space="preserve">GROUP </w:t>
      </w:r>
      <w:r w:rsidR="00303873">
        <w:rPr>
          <w:b/>
          <w:sz w:val="24"/>
          <w:szCs w:val="24"/>
        </w:rPr>
        <w:t>BSE22-</w:t>
      </w:r>
      <w:r w:rsidRPr="008B6EA1">
        <w:rPr>
          <w:b/>
          <w:sz w:val="24"/>
          <w:szCs w:val="24"/>
        </w:rPr>
        <w:t>20</w:t>
      </w:r>
    </w:p>
    <w:p w:rsidR="00EE2067" w:rsidRDefault="00EE2067" w:rsidP="008472A3">
      <w:pPr>
        <w:jc w:val="center"/>
        <w:rPr>
          <w:b/>
          <w:sz w:val="24"/>
          <w:szCs w:val="24"/>
        </w:rPr>
      </w:pPr>
    </w:p>
    <w:tbl>
      <w:tblPr>
        <w:tblStyle w:val="TableGrid"/>
        <w:tblW w:w="0" w:type="auto"/>
        <w:tblLook w:val="04A0" w:firstRow="1" w:lastRow="0" w:firstColumn="1" w:lastColumn="0" w:noHBand="0" w:noVBand="1"/>
      </w:tblPr>
      <w:tblGrid>
        <w:gridCol w:w="583"/>
        <w:gridCol w:w="4090"/>
        <w:gridCol w:w="2552"/>
        <w:gridCol w:w="2125"/>
      </w:tblGrid>
      <w:tr w:rsidR="00EE2067" w:rsidTr="007C0E68">
        <w:tc>
          <w:tcPr>
            <w:tcW w:w="583" w:type="dxa"/>
          </w:tcPr>
          <w:p w:rsidR="00EE2067" w:rsidRPr="00EE2067" w:rsidRDefault="00EE2067" w:rsidP="007C0E68">
            <w:pPr>
              <w:widowControl/>
              <w:spacing w:line="240" w:lineRule="auto"/>
              <w:rPr>
                <w:b/>
                <w:sz w:val="24"/>
                <w:szCs w:val="24"/>
              </w:rPr>
            </w:pPr>
            <w:r w:rsidRPr="00EE2067">
              <w:rPr>
                <w:b/>
                <w:sz w:val="24"/>
                <w:szCs w:val="24"/>
              </w:rPr>
              <w:t>S.N</w:t>
            </w:r>
          </w:p>
        </w:tc>
        <w:tc>
          <w:tcPr>
            <w:tcW w:w="4090" w:type="dxa"/>
          </w:tcPr>
          <w:p w:rsidR="00EE2067" w:rsidRDefault="00EE2067" w:rsidP="007C0E68">
            <w:pPr>
              <w:widowControl/>
              <w:spacing w:line="240" w:lineRule="auto"/>
              <w:rPr>
                <w:sz w:val="24"/>
                <w:szCs w:val="24"/>
              </w:rPr>
            </w:pPr>
            <w:r w:rsidRPr="00BB6A0A">
              <w:rPr>
                <w:b/>
                <w:sz w:val="24"/>
                <w:szCs w:val="24"/>
              </w:rPr>
              <w:t>NAME</w:t>
            </w:r>
          </w:p>
        </w:tc>
        <w:tc>
          <w:tcPr>
            <w:tcW w:w="2552" w:type="dxa"/>
          </w:tcPr>
          <w:p w:rsidR="00EE2067" w:rsidRDefault="00EE2067" w:rsidP="007C0E68">
            <w:pPr>
              <w:widowControl/>
              <w:spacing w:line="240" w:lineRule="auto"/>
              <w:rPr>
                <w:sz w:val="24"/>
                <w:szCs w:val="24"/>
              </w:rPr>
            </w:pPr>
            <w:r w:rsidRPr="00BB6A0A">
              <w:rPr>
                <w:b/>
                <w:sz w:val="24"/>
                <w:szCs w:val="24"/>
              </w:rPr>
              <w:t>REGISTRATION NO</w:t>
            </w:r>
          </w:p>
        </w:tc>
        <w:tc>
          <w:tcPr>
            <w:tcW w:w="2125" w:type="dxa"/>
          </w:tcPr>
          <w:p w:rsidR="00EE2067" w:rsidRDefault="00EE2067" w:rsidP="007C0E68">
            <w:pPr>
              <w:widowControl/>
              <w:spacing w:line="240" w:lineRule="auto"/>
              <w:rPr>
                <w:sz w:val="24"/>
                <w:szCs w:val="24"/>
              </w:rPr>
            </w:pPr>
            <w:r w:rsidRPr="00BB6A0A">
              <w:rPr>
                <w:b/>
                <w:sz w:val="24"/>
                <w:szCs w:val="24"/>
              </w:rPr>
              <w:t>STUDENT NO</w:t>
            </w:r>
          </w:p>
        </w:tc>
      </w:tr>
      <w:tr w:rsidR="00EE2067" w:rsidTr="007C0E68">
        <w:tc>
          <w:tcPr>
            <w:tcW w:w="583" w:type="dxa"/>
          </w:tcPr>
          <w:p w:rsidR="00EE2067" w:rsidRPr="00EE2067" w:rsidRDefault="00EE2067" w:rsidP="007C0E68">
            <w:pPr>
              <w:widowControl/>
              <w:spacing w:line="240" w:lineRule="auto"/>
              <w:rPr>
                <w:b/>
                <w:sz w:val="24"/>
                <w:szCs w:val="24"/>
              </w:rPr>
            </w:pPr>
            <w:r w:rsidRPr="00EE2067">
              <w:rPr>
                <w:b/>
                <w:sz w:val="24"/>
                <w:szCs w:val="24"/>
              </w:rPr>
              <w:t>1.</w:t>
            </w:r>
          </w:p>
        </w:tc>
        <w:tc>
          <w:tcPr>
            <w:tcW w:w="4090" w:type="dxa"/>
          </w:tcPr>
          <w:p w:rsidR="00EE2067" w:rsidRPr="008B6EA1" w:rsidRDefault="00EE2067" w:rsidP="00EE2067">
            <w:pPr>
              <w:rPr>
                <w:sz w:val="24"/>
                <w:szCs w:val="24"/>
              </w:rPr>
            </w:pPr>
            <w:r w:rsidRPr="008B6EA1">
              <w:rPr>
                <w:sz w:val="24"/>
                <w:szCs w:val="24"/>
              </w:rPr>
              <w:t>RACKARA ANDERSON</w:t>
            </w:r>
          </w:p>
        </w:tc>
        <w:tc>
          <w:tcPr>
            <w:tcW w:w="2552" w:type="dxa"/>
          </w:tcPr>
          <w:p w:rsidR="00EE2067" w:rsidRPr="008B6EA1" w:rsidRDefault="00EE2067" w:rsidP="007C0E68">
            <w:pPr>
              <w:rPr>
                <w:sz w:val="24"/>
                <w:szCs w:val="24"/>
              </w:rPr>
            </w:pPr>
            <w:r w:rsidRPr="008B6EA1">
              <w:rPr>
                <w:sz w:val="24"/>
                <w:szCs w:val="24"/>
              </w:rPr>
              <w:t>18/U/23386/EVE</w:t>
            </w:r>
          </w:p>
        </w:tc>
        <w:tc>
          <w:tcPr>
            <w:tcW w:w="2125" w:type="dxa"/>
          </w:tcPr>
          <w:p w:rsidR="00EE2067" w:rsidRDefault="00EE2067" w:rsidP="007C0E68">
            <w:pPr>
              <w:widowControl/>
              <w:spacing w:line="240" w:lineRule="auto"/>
              <w:rPr>
                <w:sz w:val="24"/>
                <w:szCs w:val="24"/>
              </w:rPr>
            </w:pPr>
            <w:r w:rsidRPr="008B6EA1">
              <w:rPr>
                <w:sz w:val="24"/>
                <w:szCs w:val="24"/>
              </w:rPr>
              <w:t>1800723386</w:t>
            </w:r>
          </w:p>
        </w:tc>
      </w:tr>
      <w:tr w:rsidR="00EE2067" w:rsidTr="007C0E68">
        <w:tc>
          <w:tcPr>
            <w:tcW w:w="583" w:type="dxa"/>
          </w:tcPr>
          <w:p w:rsidR="00EE2067" w:rsidRPr="00EE2067" w:rsidRDefault="00EE2067" w:rsidP="007C0E68">
            <w:pPr>
              <w:widowControl/>
              <w:spacing w:line="240" w:lineRule="auto"/>
              <w:rPr>
                <w:b/>
                <w:sz w:val="24"/>
                <w:szCs w:val="24"/>
              </w:rPr>
            </w:pPr>
            <w:r w:rsidRPr="00EE2067">
              <w:rPr>
                <w:b/>
                <w:sz w:val="24"/>
                <w:szCs w:val="24"/>
              </w:rPr>
              <w:t>2.</w:t>
            </w:r>
          </w:p>
        </w:tc>
        <w:tc>
          <w:tcPr>
            <w:tcW w:w="4090" w:type="dxa"/>
          </w:tcPr>
          <w:p w:rsidR="00EE2067" w:rsidRPr="008B6EA1" w:rsidRDefault="00EE2067" w:rsidP="00EE2067">
            <w:pPr>
              <w:rPr>
                <w:sz w:val="24"/>
                <w:szCs w:val="24"/>
              </w:rPr>
            </w:pPr>
            <w:r w:rsidRPr="008B6EA1">
              <w:rPr>
                <w:sz w:val="24"/>
                <w:szCs w:val="24"/>
              </w:rPr>
              <w:t>SSEBALAMU RONALD GGAANYA</w:t>
            </w:r>
          </w:p>
        </w:tc>
        <w:tc>
          <w:tcPr>
            <w:tcW w:w="2552" w:type="dxa"/>
          </w:tcPr>
          <w:p w:rsidR="00EE2067" w:rsidRPr="008B6EA1" w:rsidRDefault="00EE2067" w:rsidP="007C0E68">
            <w:pPr>
              <w:rPr>
                <w:sz w:val="24"/>
                <w:szCs w:val="24"/>
              </w:rPr>
            </w:pPr>
            <w:r w:rsidRPr="008B6EA1">
              <w:rPr>
                <w:sz w:val="24"/>
                <w:szCs w:val="24"/>
              </w:rPr>
              <w:t>18/U/23401/EVE</w:t>
            </w:r>
          </w:p>
        </w:tc>
        <w:tc>
          <w:tcPr>
            <w:tcW w:w="2125" w:type="dxa"/>
          </w:tcPr>
          <w:p w:rsidR="00EE2067" w:rsidRPr="008B6EA1" w:rsidRDefault="00EE2067" w:rsidP="007C0E68">
            <w:pPr>
              <w:rPr>
                <w:sz w:val="24"/>
                <w:szCs w:val="24"/>
              </w:rPr>
            </w:pPr>
            <w:r w:rsidRPr="008B6EA1">
              <w:rPr>
                <w:sz w:val="24"/>
                <w:szCs w:val="24"/>
              </w:rPr>
              <w:t>1800723401</w:t>
            </w:r>
          </w:p>
        </w:tc>
      </w:tr>
      <w:tr w:rsidR="00EE2067" w:rsidTr="007C0E68">
        <w:tc>
          <w:tcPr>
            <w:tcW w:w="583" w:type="dxa"/>
          </w:tcPr>
          <w:p w:rsidR="00EE2067" w:rsidRPr="00EE2067" w:rsidRDefault="00EE2067" w:rsidP="007C0E68">
            <w:pPr>
              <w:widowControl/>
              <w:spacing w:line="240" w:lineRule="auto"/>
              <w:rPr>
                <w:b/>
                <w:sz w:val="24"/>
                <w:szCs w:val="24"/>
              </w:rPr>
            </w:pPr>
            <w:r w:rsidRPr="00EE2067">
              <w:rPr>
                <w:b/>
                <w:sz w:val="24"/>
                <w:szCs w:val="24"/>
              </w:rPr>
              <w:t>3.</w:t>
            </w:r>
          </w:p>
        </w:tc>
        <w:tc>
          <w:tcPr>
            <w:tcW w:w="4090" w:type="dxa"/>
          </w:tcPr>
          <w:p w:rsidR="00EE2067" w:rsidRPr="008B6EA1" w:rsidRDefault="00EE2067" w:rsidP="00EE2067">
            <w:pPr>
              <w:rPr>
                <w:sz w:val="24"/>
                <w:szCs w:val="24"/>
              </w:rPr>
            </w:pPr>
            <w:r w:rsidRPr="008B6EA1">
              <w:rPr>
                <w:sz w:val="24"/>
                <w:szCs w:val="24"/>
              </w:rPr>
              <w:t>SSEKKAKA MAHAD</w:t>
            </w:r>
          </w:p>
        </w:tc>
        <w:tc>
          <w:tcPr>
            <w:tcW w:w="2552" w:type="dxa"/>
          </w:tcPr>
          <w:p w:rsidR="00EE2067" w:rsidRPr="008B6EA1" w:rsidRDefault="00EE2067" w:rsidP="007C0E68">
            <w:pPr>
              <w:rPr>
                <w:sz w:val="24"/>
                <w:szCs w:val="24"/>
              </w:rPr>
            </w:pPr>
            <w:r w:rsidRPr="008B6EA1">
              <w:rPr>
                <w:sz w:val="24"/>
                <w:szCs w:val="24"/>
              </w:rPr>
              <w:t>18/U/23442/EVE</w:t>
            </w:r>
          </w:p>
        </w:tc>
        <w:tc>
          <w:tcPr>
            <w:tcW w:w="2125" w:type="dxa"/>
          </w:tcPr>
          <w:p w:rsidR="00EE2067" w:rsidRPr="008B6EA1" w:rsidRDefault="00EE2067" w:rsidP="007C0E68">
            <w:pPr>
              <w:rPr>
                <w:sz w:val="24"/>
                <w:szCs w:val="24"/>
              </w:rPr>
            </w:pPr>
            <w:r w:rsidRPr="008B6EA1">
              <w:rPr>
                <w:sz w:val="24"/>
                <w:szCs w:val="24"/>
              </w:rPr>
              <w:t>1800723442</w:t>
            </w:r>
          </w:p>
        </w:tc>
      </w:tr>
      <w:tr w:rsidR="00EE2067" w:rsidTr="007C0E68">
        <w:tc>
          <w:tcPr>
            <w:tcW w:w="583" w:type="dxa"/>
          </w:tcPr>
          <w:p w:rsidR="00EE2067" w:rsidRPr="00EE2067" w:rsidRDefault="00EE2067" w:rsidP="007C0E68">
            <w:pPr>
              <w:widowControl/>
              <w:spacing w:line="240" w:lineRule="auto"/>
              <w:rPr>
                <w:b/>
                <w:sz w:val="24"/>
                <w:szCs w:val="24"/>
              </w:rPr>
            </w:pPr>
            <w:r w:rsidRPr="00EE2067">
              <w:rPr>
                <w:b/>
                <w:sz w:val="24"/>
                <w:szCs w:val="24"/>
              </w:rPr>
              <w:t>4.</w:t>
            </w:r>
          </w:p>
        </w:tc>
        <w:tc>
          <w:tcPr>
            <w:tcW w:w="4090" w:type="dxa"/>
          </w:tcPr>
          <w:p w:rsidR="00EE2067" w:rsidRPr="008B6EA1" w:rsidRDefault="00EE2067" w:rsidP="00EE2067">
            <w:pPr>
              <w:rPr>
                <w:sz w:val="24"/>
                <w:szCs w:val="24"/>
              </w:rPr>
            </w:pPr>
            <w:r w:rsidRPr="008B6EA1">
              <w:rPr>
                <w:sz w:val="24"/>
                <w:szCs w:val="24"/>
              </w:rPr>
              <w:t>AMANYIRE RAYMOND</w:t>
            </w:r>
          </w:p>
        </w:tc>
        <w:tc>
          <w:tcPr>
            <w:tcW w:w="2552" w:type="dxa"/>
          </w:tcPr>
          <w:p w:rsidR="00EE2067" w:rsidRPr="008B6EA1" w:rsidRDefault="00EE2067" w:rsidP="007C0E68">
            <w:pPr>
              <w:rPr>
                <w:sz w:val="24"/>
                <w:szCs w:val="24"/>
              </w:rPr>
            </w:pPr>
            <w:r w:rsidRPr="008B6EA1">
              <w:rPr>
                <w:sz w:val="24"/>
                <w:szCs w:val="24"/>
              </w:rPr>
              <w:t>18/U/23443/EVE</w:t>
            </w:r>
          </w:p>
        </w:tc>
        <w:tc>
          <w:tcPr>
            <w:tcW w:w="2125" w:type="dxa"/>
          </w:tcPr>
          <w:p w:rsidR="00EE2067" w:rsidRPr="008B6EA1" w:rsidRDefault="00EE2067" w:rsidP="007C0E68">
            <w:pPr>
              <w:rPr>
                <w:sz w:val="24"/>
                <w:szCs w:val="24"/>
              </w:rPr>
            </w:pPr>
            <w:r w:rsidRPr="008B6EA1">
              <w:rPr>
                <w:sz w:val="24"/>
                <w:szCs w:val="24"/>
              </w:rPr>
              <w:t>1800723443</w:t>
            </w:r>
          </w:p>
        </w:tc>
      </w:tr>
    </w:tbl>
    <w:p w:rsidR="008472A3" w:rsidRPr="00BB6A0A" w:rsidRDefault="008472A3" w:rsidP="00EE2067">
      <w:pPr>
        <w:rPr>
          <w:b/>
          <w:sz w:val="24"/>
          <w:szCs w:val="24"/>
        </w:rPr>
      </w:pPr>
    </w:p>
    <w:p w:rsidR="008472A3" w:rsidRPr="008B6EA1" w:rsidRDefault="008472A3" w:rsidP="008472A3">
      <w:pPr>
        <w:jc w:val="center"/>
        <w:rPr>
          <w:sz w:val="24"/>
          <w:szCs w:val="24"/>
        </w:rPr>
      </w:pPr>
    </w:p>
    <w:p w:rsidR="00582931" w:rsidRPr="008B6EA1" w:rsidRDefault="008472A3" w:rsidP="00650E31">
      <w:pPr>
        <w:rPr>
          <w:sz w:val="24"/>
          <w:szCs w:val="24"/>
        </w:rPr>
      </w:pPr>
      <w:r w:rsidRPr="008B6EA1">
        <w:rPr>
          <w:sz w:val="24"/>
          <w:szCs w:val="24"/>
        </w:rPr>
        <w:t xml:space="preserve">SUPERVISOR: </w:t>
      </w:r>
      <w:r w:rsidRPr="008B6EA1">
        <w:rPr>
          <w:b/>
          <w:sz w:val="24"/>
          <w:szCs w:val="24"/>
        </w:rPr>
        <w:t>DR.RASHIDAH KASAULI</w:t>
      </w:r>
    </w:p>
    <w:p w:rsidR="00BB6A0A" w:rsidRPr="008B6EA1" w:rsidRDefault="00582931">
      <w:pPr>
        <w:widowControl/>
        <w:spacing w:line="240" w:lineRule="auto"/>
        <w:rPr>
          <w:sz w:val="24"/>
          <w:szCs w:val="24"/>
        </w:rPr>
      </w:pPr>
      <w:r w:rsidRPr="008B6EA1">
        <w:rPr>
          <w:sz w:val="24"/>
          <w:szCs w:val="24"/>
        </w:rPr>
        <w:br w:type="page"/>
      </w:r>
    </w:p>
    <w:p w:rsidR="00980BDD" w:rsidRPr="00E26D19" w:rsidRDefault="00980BDD" w:rsidP="00980BDD">
      <w:pPr>
        <w:rPr>
          <w:b/>
          <w:sz w:val="28"/>
          <w:szCs w:val="28"/>
        </w:rPr>
      </w:pPr>
      <w:r w:rsidRPr="00E26D19">
        <w:rPr>
          <w:b/>
          <w:sz w:val="28"/>
          <w:szCs w:val="28"/>
        </w:rPr>
        <w:lastRenderedPageBreak/>
        <w:fldChar w:fldCharType="begin"/>
      </w:r>
      <w:r w:rsidRPr="00E26D19">
        <w:rPr>
          <w:b/>
          <w:sz w:val="28"/>
          <w:szCs w:val="28"/>
        </w:rPr>
        <w:instrText xml:space="preserve"> TITLE  \* MERGEFORMAT </w:instrText>
      </w:r>
      <w:r w:rsidRPr="00E26D19">
        <w:rPr>
          <w:b/>
          <w:sz w:val="28"/>
          <w:szCs w:val="28"/>
        </w:rPr>
        <w:fldChar w:fldCharType="separate"/>
      </w:r>
      <w:r w:rsidRPr="00E26D19">
        <w:rPr>
          <w:b/>
          <w:sz w:val="28"/>
          <w:szCs w:val="28"/>
        </w:rPr>
        <w:t>Software Requirements Specification</w:t>
      </w:r>
      <w:r w:rsidRPr="00E26D19">
        <w:rPr>
          <w:b/>
          <w:sz w:val="28"/>
          <w:szCs w:val="28"/>
        </w:rPr>
        <w:fldChar w:fldCharType="end"/>
      </w:r>
    </w:p>
    <w:p w:rsidR="00650E31" w:rsidRPr="008B6EA1" w:rsidRDefault="00650E31" w:rsidP="00980BDD">
      <w:pPr>
        <w:rPr>
          <w:sz w:val="24"/>
          <w:szCs w:val="24"/>
        </w:rPr>
      </w:pPr>
    </w:p>
    <w:sdt>
      <w:sdtPr>
        <w:rPr>
          <w:rFonts w:ascii="Times New Roman" w:eastAsia="Times New Roman" w:hAnsi="Times New Roman" w:cs="Times New Roman"/>
          <w:color w:val="auto"/>
          <w:sz w:val="24"/>
          <w:szCs w:val="24"/>
        </w:rPr>
        <w:id w:val="262965087"/>
        <w:docPartObj>
          <w:docPartGallery w:val="Table of Contents"/>
          <w:docPartUnique/>
        </w:docPartObj>
      </w:sdtPr>
      <w:sdtEndPr>
        <w:rPr>
          <w:b/>
          <w:bCs/>
          <w:noProof/>
        </w:rPr>
      </w:sdtEndPr>
      <w:sdtContent>
        <w:p w:rsidR="008B6EA1" w:rsidRPr="00E26D19" w:rsidRDefault="008B6EA1">
          <w:pPr>
            <w:pStyle w:val="TOCHeading"/>
            <w:rPr>
              <w:b/>
              <w:sz w:val="24"/>
              <w:szCs w:val="24"/>
              <w:u w:val="single"/>
            </w:rPr>
          </w:pPr>
          <w:r w:rsidRPr="00E26D19">
            <w:rPr>
              <w:b/>
              <w:sz w:val="24"/>
              <w:szCs w:val="24"/>
              <w:u w:val="single"/>
            </w:rPr>
            <w:t>Table of Contents</w:t>
          </w:r>
        </w:p>
        <w:p w:rsidR="008B6EA1" w:rsidRPr="008B6EA1" w:rsidRDefault="008B6EA1">
          <w:pPr>
            <w:pStyle w:val="TOC1"/>
            <w:tabs>
              <w:tab w:val="left" w:pos="432"/>
            </w:tabs>
            <w:rPr>
              <w:rFonts w:asciiTheme="minorHAnsi" w:eastAsiaTheme="minorEastAsia" w:hAnsiTheme="minorHAnsi" w:cstheme="minorBidi"/>
              <w:noProof/>
              <w:sz w:val="24"/>
              <w:szCs w:val="24"/>
            </w:rPr>
          </w:pPr>
          <w:r w:rsidRPr="008B6EA1">
            <w:rPr>
              <w:sz w:val="24"/>
              <w:szCs w:val="24"/>
            </w:rPr>
            <w:fldChar w:fldCharType="begin"/>
          </w:r>
          <w:r w:rsidRPr="008B6EA1">
            <w:rPr>
              <w:sz w:val="24"/>
              <w:szCs w:val="24"/>
            </w:rPr>
            <w:instrText xml:space="preserve"> TOC \o "1-3" \h \z \u </w:instrText>
          </w:r>
          <w:r w:rsidRPr="008B6EA1">
            <w:rPr>
              <w:sz w:val="24"/>
              <w:szCs w:val="24"/>
            </w:rPr>
            <w:fldChar w:fldCharType="separate"/>
          </w:r>
          <w:hyperlink w:anchor="_Toc99559978" w:history="1">
            <w:r w:rsidRPr="008B6EA1">
              <w:rPr>
                <w:rStyle w:val="Hyperlink"/>
                <w:noProof/>
                <w:sz w:val="24"/>
                <w:szCs w:val="24"/>
              </w:rPr>
              <w:t>1.</w:t>
            </w:r>
            <w:r w:rsidRPr="008B6EA1">
              <w:rPr>
                <w:rFonts w:asciiTheme="minorHAnsi" w:eastAsiaTheme="minorEastAsia" w:hAnsiTheme="minorHAnsi" w:cstheme="minorBidi"/>
                <w:noProof/>
                <w:sz w:val="24"/>
                <w:szCs w:val="24"/>
              </w:rPr>
              <w:tab/>
            </w:r>
            <w:r w:rsidRPr="008B6EA1">
              <w:rPr>
                <w:rStyle w:val="Hyperlink"/>
                <w:noProof/>
                <w:sz w:val="24"/>
                <w:szCs w:val="24"/>
              </w:rPr>
              <w:t>Introduction</w:t>
            </w:r>
            <w:r w:rsidRPr="008B6EA1">
              <w:rPr>
                <w:noProof/>
                <w:webHidden/>
                <w:sz w:val="24"/>
                <w:szCs w:val="24"/>
              </w:rPr>
              <w:tab/>
            </w:r>
            <w:r w:rsidRPr="008B6EA1">
              <w:rPr>
                <w:noProof/>
                <w:webHidden/>
                <w:sz w:val="24"/>
                <w:szCs w:val="24"/>
              </w:rPr>
              <w:fldChar w:fldCharType="begin"/>
            </w:r>
            <w:r w:rsidRPr="008B6EA1">
              <w:rPr>
                <w:noProof/>
                <w:webHidden/>
                <w:sz w:val="24"/>
                <w:szCs w:val="24"/>
              </w:rPr>
              <w:instrText xml:space="preserve"> PAGEREF _Toc99559978 \h </w:instrText>
            </w:r>
            <w:r w:rsidRPr="008B6EA1">
              <w:rPr>
                <w:noProof/>
                <w:webHidden/>
                <w:sz w:val="24"/>
                <w:szCs w:val="24"/>
              </w:rPr>
            </w:r>
            <w:r w:rsidRPr="008B6EA1">
              <w:rPr>
                <w:noProof/>
                <w:webHidden/>
                <w:sz w:val="24"/>
                <w:szCs w:val="24"/>
              </w:rPr>
              <w:fldChar w:fldCharType="separate"/>
            </w:r>
            <w:r w:rsidRPr="008B6EA1">
              <w:rPr>
                <w:noProof/>
                <w:webHidden/>
                <w:sz w:val="24"/>
                <w:szCs w:val="24"/>
              </w:rPr>
              <w:t>3</w:t>
            </w:r>
            <w:r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79" w:history="1">
            <w:r w:rsidR="008B6EA1" w:rsidRPr="008B6EA1">
              <w:rPr>
                <w:rStyle w:val="Hyperlink"/>
                <w:noProof/>
                <w:sz w:val="24"/>
                <w:szCs w:val="24"/>
              </w:rPr>
              <w:t>1.1</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Purpose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_Toc99559979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3</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0" w:history="1">
            <w:r w:rsidR="008B6EA1" w:rsidRPr="008B6EA1">
              <w:rPr>
                <w:rStyle w:val="Hyperlink"/>
                <w:noProof/>
                <w:sz w:val="24"/>
                <w:szCs w:val="24"/>
              </w:rPr>
              <w:t>1.2</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Scope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_Toc99559980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3</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1" w:history="1">
            <w:r w:rsidR="008B6EA1" w:rsidRPr="008B6EA1">
              <w:rPr>
                <w:rStyle w:val="Hyperlink"/>
                <w:noProof/>
                <w:sz w:val="24"/>
                <w:szCs w:val="24"/>
              </w:rPr>
              <w:t>1.3</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Definitions, Acronyms, and Abbreviations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_Toc99559981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4</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2" w:history="1">
            <w:r w:rsidR="008B6EA1" w:rsidRPr="008B6EA1">
              <w:rPr>
                <w:rStyle w:val="Hyperlink"/>
                <w:noProof/>
                <w:sz w:val="24"/>
                <w:szCs w:val="24"/>
              </w:rPr>
              <w:t>1.4</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References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_Toc99559982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4</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3" w:history="1">
            <w:r w:rsidR="008B6EA1" w:rsidRPr="008B6EA1">
              <w:rPr>
                <w:rStyle w:val="Hyperlink"/>
                <w:noProof/>
                <w:sz w:val="24"/>
                <w:szCs w:val="24"/>
              </w:rPr>
              <w:t>1.5</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Overview</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_Toc99559983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4</w:t>
            </w:r>
            <w:r w:rsidR="008B6EA1" w:rsidRPr="008B6EA1">
              <w:rPr>
                <w:noProof/>
                <w:webHidden/>
                <w:sz w:val="24"/>
                <w:szCs w:val="24"/>
              </w:rPr>
              <w:fldChar w:fldCharType="end"/>
            </w:r>
          </w:hyperlink>
        </w:p>
        <w:p w:rsidR="008B6EA1" w:rsidRPr="008B6EA1" w:rsidRDefault="00303873">
          <w:pPr>
            <w:pStyle w:val="TOC1"/>
            <w:tabs>
              <w:tab w:val="left" w:pos="432"/>
            </w:tabs>
            <w:rPr>
              <w:rFonts w:asciiTheme="minorHAnsi" w:eastAsiaTheme="minorEastAsia" w:hAnsiTheme="minorHAnsi" w:cstheme="minorBidi"/>
              <w:noProof/>
              <w:sz w:val="24"/>
              <w:szCs w:val="24"/>
            </w:rPr>
          </w:pPr>
          <w:hyperlink w:anchor="_Toc99559984" w:history="1">
            <w:r w:rsidR="008B6EA1" w:rsidRPr="008B6EA1">
              <w:rPr>
                <w:rStyle w:val="Hyperlink"/>
                <w:noProof/>
                <w:sz w:val="24"/>
                <w:szCs w:val="24"/>
              </w:rPr>
              <w:t>2.</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Overall Description</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_Toc99559984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4</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5" w:history="1">
            <w:r w:rsidR="008B6EA1" w:rsidRPr="008B6EA1">
              <w:rPr>
                <w:rStyle w:val="Hyperlink"/>
                <w:noProof/>
                <w:sz w:val="24"/>
                <w:szCs w:val="24"/>
              </w:rPr>
              <w:t>2.1</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Product Perspective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_Toc99559985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4</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6" w:history="1">
            <w:r w:rsidR="008B6EA1" w:rsidRPr="008B6EA1">
              <w:rPr>
                <w:rStyle w:val="Hyperlink"/>
                <w:noProof/>
                <w:sz w:val="24"/>
                <w:szCs w:val="24"/>
              </w:rPr>
              <w:t>2.2</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Product Functions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_Toc99559986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5</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7" w:history="1">
            <w:r w:rsidR="008B6EA1" w:rsidRPr="008B6EA1">
              <w:rPr>
                <w:rStyle w:val="Hyperlink"/>
                <w:noProof/>
                <w:sz w:val="24"/>
                <w:szCs w:val="24"/>
              </w:rPr>
              <w:t>2.3</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Operations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_Toc99559987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5</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8" w:history="1">
            <w:r w:rsidR="008B6EA1" w:rsidRPr="008B6EA1">
              <w:rPr>
                <w:rStyle w:val="Hyperlink"/>
                <w:noProof/>
                <w:sz w:val="24"/>
                <w:szCs w:val="24"/>
              </w:rPr>
              <w:t>2.4</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User Characteristics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_Toc99559988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5</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89" w:history="1">
            <w:r w:rsidR="008B6EA1" w:rsidRPr="008B6EA1">
              <w:rPr>
                <w:rStyle w:val="Hyperlink"/>
                <w:noProof/>
                <w:sz w:val="24"/>
                <w:szCs w:val="24"/>
              </w:rPr>
              <w:t>2.5</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Constraints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_Toc99559989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5</w:t>
            </w:r>
            <w:r w:rsidR="008B6EA1" w:rsidRPr="008B6EA1">
              <w:rPr>
                <w:noProof/>
                <w:webHidden/>
                <w:sz w:val="24"/>
                <w:szCs w:val="24"/>
              </w:rPr>
              <w:fldChar w:fldCharType="end"/>
            </w:r>
          </w:hyperlink>
        </w:p>
        <w:p w:rsidR="008B6EA1" w:rsidRPr="008B6EA1" w:rsidRDefault="00303873" w:rsidP="00303873">
          <w:pPr>
            <w:pStyle w:val="TOC3"/>
            <w:ind w:left="0"/>
            <w:rPr>
              <w:rFonts w:asciiTheme="minorHAnsi" w:eastAsiaTheme="minorEastAsia" w:hAnsiTheme="minorHAnsi" w:cstheme="minorBidi"/>
              <w:noProof/>
              <w:sz w:val="24"/>
              <w:szCs w:val="24"/>
            </w:rPr>
          </w:pPr>
          <w:r>
            <w:t xml:space="preserve">            </w:t>
          </w:r>
          <w:hyperlink w:anchor="_Toc99559990" w:history="1">
            <w:r w:rsidR="008B6EA1" w:rsidRPr="008B6EA1">
              <w:rPr>
                <w:rStyle w:val="Hyperlink"/>
                <w:noProof/>
                <w:sz w:val="24"/>
                <w:szCs w:val="24"/>
              </w:rPr>
              <w:t>2.5.1</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Corporate or regulatory policy constraints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_Toc99559990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5</w:t>
            </w:r>
            <w:r w:rsidR="008B6EA1" w:rsidRPr="008B6EA1">
              <w:rPr>
                <w:noProof/>
                <w:webHidden/>
                <w:sz w:val="24"/>
                <w:szCs w:val="24"/>
              </w:rPr>
              <w:fldChar w:fldCharType="end"/>
            </w:r>
          </w:hyperlink>
        </w:p>
        <w:p w:rsidR="008B6EA1" w:rsidRPr="008B6EA1" w:rsidRDefault="00303873">
          <w:pPr>
            <w:pStyle w:val="TOC1"/>
            <w:tabs>
              <w:tab w:val="left" w:pos="432"/>
            </w:tabs>
            <w:rPr>
              <w:rFonts w:asciiTheme="minorHAnsi" w:eastAsiaTheme="minorEastAsia" w:hAnsiTheme="minorHAnsi" w:cstheme="minorBidi"/>
              <w:noProof/>
              <w:sz w:val="24"/>
              <w:szCs w:val="24"/>
            </w:rPr>
          </w:pPr>
          <w:hyperlink w:anchor="_Toc99559991" w:history="1">
            <w:r w:rsidR="008B6EA1" w:rsidRPr="008B6EA1">
              <w:rPr>
                <w:rStyle w:val="Hyperlink"/>
                <w:noProof/>
                <w:sz w:val="24"/>
                <w:szCs w:val="24"/>
              </w:rPr>
              <w:t>3.</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SPECIFIC REQUIREMENTS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_Toc99559991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6</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59992" w:history="1">
            <w:r w:rsidR="008B6EA1" w:rsidRPr="008B6EA1">
              <w:rPr>
                <w:rStyle w:val="Hyperlink"/>
                <w:noProof/>
                <w:sz w:val="24"/>
                <w:szCs w:val="24"/>
              </w:rPr>
              <w:t>3.1</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Functionality</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_Toc99559992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6</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59993" w:history="1">
            <w:r w:rsidR="008B6EA1" w:rsidRPr="008B6EA1">
              <w:rPr>
                <w:rStyle w:val="Hyperlink"/>
                <w:b/>
                <w:noProof/>
                <w:sz w:val="24"/>
                <w:szCs w:val="24"/>
              </w:rPr>
              <w:t>3.1.1</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Take in user information.</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_Toc99559993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6</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59994" w:history="1">
            <w:r w:rsidR="008B6EA1" w:rsidRPr="008B6EA1">
              <w:rPr>
                <w:rStyle w:val="Hyperlink"/>
                <w:b/>
                <w:noProof/>
                <w:sz w:val="24"/>
                <w:szCs w:val="24"/>
              </w:rPr>
              <w:t>3.1.2</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Provide garage details.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_Toc99559994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7</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59995" w:history="1">
            <w:r w:rsidR="008B6EA1" w:rsidRPr="008B6EA1">
              <w:rPr>
                <w:rStyle w:val="Hyperlink"/>
                <w:b/>
                <w:noProof/>
                <w:sz w:val="24"/>
                <w:szCs w:val="24"/>
              </w:rPr>
              <w:t>3.1.3</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Detailed Automobile Categorizations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_Toc99559995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7</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59996" w:history="1">
            <w:r w:rsidR="008B6EA1" w:rsidRPr="008B6EA1">
              <w:rPr>
                <w:rStyle w:val="Hyperlink"/>
                <w:b/>
                <w:noProof/>
                <w:sz w:val="24"/>
                <w:szCs w:val="24"/>
              </w:rPr>
              <w:t>3.1.4</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Provide Garage Search facility.</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_Toc99559996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7</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59997" w:history="1">
            <w:r w:rsidR="008B6EA1" w:rsidRPr="008B6EA1">
              <w:rPr>
                <w:rStyle w:val="Hyperlink"/>
                <w:b/>
                <w:noProof/>
                <w:sz w:val="24"/>
                <w:szCs w:val="24"/>
              </w:rPr>
              <w:t>3.1.5</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Maintain customer profile.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_Toc99559997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7</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59998" w:history="1">
            <w:r w:rsidR="008B6EA1" w:rsidRPr="008B6EA1">
              <w:rPr>
                <w:rStyle w:val="Hyperlink"/>
                <w:b/>
                <w:noProof/>
                <w:sz w:val="24"/>
                <w:szCs w:val="24"/>
              </w:rPr>
              <w:t>3.1.6</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Provide User Support.</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_Toc99559998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7</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59999" w:history="1">
            <w:r w:rsidR="008B6EA1" w:rsidRPr="008B6EA1">
              <w:rPr>
                <w:rStyle w:val="Hyperlink"/>
                <w:b/>
                <w:noProof/>
                <w:sz w:val="24"/>
                <w:szCs w:val="24"/>
              </w:rPr>
              <w:t>3.1.7</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Email confirmation.</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_Toc99559999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00" w:history="1">
            <w:r w:rsidR="008B6EA1" w:rsidRPr="008B6EA1">
              <w:rPr>
                <w:rStyle w:val="Hyperlink"/>
                <w:b/>
                <w:noProof/>
                <w:sz w:val="24"/>
                <w:szCs w:val="24"/>
              </w:rPr>
              <w:t>3.1.8</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Provide Garage rating option</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_Toc99560000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01" w:history="1">
            <w:r w:rsidR="008B6EA1" w:rsidRPr="008B6EA1">
              <w:rPr>
                <w:rStyle w:val="Hyperlink"/>
                <w:noProof/>
                <w:sz w:val="24"/>
                <w:szCs w:val="24"/>
              </w:rPr>
              <w:t>3.2</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Usability</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_Toc99560001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02" w:history="1">
            <w:r w:rsidR="008B6EA1" w:rsidRPr="008B6EA1">
              <w:rPr>
                <w:rStyle w:val="Hyperlink"/>
                <w:b/>
                <w:noProof/>
                <w:sz w:val="24"/>
                <w:szCs w:val="24"/>
              </w:rPr>
              <w:t>3.2.1</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Graphical User Interface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_Toc99560002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03" w:history="1">
            <w:r w:rsidR="008B6EA1" w:rsidRPr="008B6EA1">
              <w:rPr>
                <w:rStyle w:val="Hyperlink"/>
                <w:b/>
                <w:noProof/>
                <w:sz w:val="24"/>
                <w:szCs w:val="24"/>
              </w:rPr>
              <w:t>3.2.2</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Accessibility</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_Toc99560003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04" w:history="1">
            <w:r w:rsidR="008B6EA1" w:rsidRPr="008B6EA1">
              <w:rPr>
                <w:rStyle w:val="Hyperlink"/>
                <w:noProof/>
                <w:sz w:val="24"/>
                <w:szCs w:val="24"/>
              </w:rPr>
              <w:t>3.3</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Reliability &amp; Availability</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_Toc99560004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05" w:history="1">
            <w:r w:rsidR="008B6EA1" w:rsidRPr="008B6EA1">
              <w:rPr>
                <w:rStyle w:val="Hyperlink"/>
                <w:b/>
                <w:noProof/>
                <w:sz w:val="24"/>
                <w:szCs w:val="24"/>
              </w:rPr>
              <w:t>3.3.1</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Back-end Internal Computers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_Toc99560005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06" w:history="1">
            <w:r w:rsidR="008B6EA1" w:rsidRPr="008B6EA1">
              <w:rPr>
                <w:rStyle w:val="Hyperlink"/>
                <w:b/>
                <w:noProof/>
                <w:sz w:val="24"/>
                <w:szCs w:val="24"/>
              </w:rPr>
              <w:t>3.3.2</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Internet Service Provider</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_Toc99560006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07" w:history="1">
            <w:r w:rsidR="008B6EA1" w:rsidRPr="008B6EA1">
              <w:rPr>
                <w:rStyle w:val="Hyperlink"/>
                <w:noProof/>
                <w:sz w:val="24"/>
                <w:szCs w:val="24"/>
              </w:rPr>
              <w:t>3.4</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Performance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_Toc99560007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8</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08" w:history="1">
            <w:r w:rsidR="008B6EA1" w:rsidRPr="008B6EA1">
              <w:rPr>
                <w:rStyle w:val="Hyperlink"/>
                <w:noProof/>
                <w:sz w:val="24"/>
                <w:szCs w:val="24"/>
              </w:rPr>
              <w:t>3.5</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Security</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_Toc99560008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9</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09" w:history="1">
            <w:r w:rsidR="008B6EA1" w:rsidRPr="008B6EA1">
              <w:rPr>
                <w:rStyle w:val="Hyperlink"/>
                <w:b/>
                <w:noProof/>
                <w:sz w:val="24"/>
                <w:szCs w:val="24"/>
              </w:rPr>
              <w:t>3.5.1</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Data Transfer</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_Toc99560009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9</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10" w:history="1">
            <w:r w:rsidR="008B6EA1" w:rsidRPr="008B6EA1">
              <w:rPr>
                <w:rStyle w:val="Hyperlink"/>
                <w:b/>
                <w:noProof/>
                <w:sz w:val="24"/>
                <w:szCs w:val="24"/>
              </w:rPr>
              <w:t>3.5.2</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Data Storage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_Toc99560010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9</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11" w:history="1">
            <w:r w:rsidR="008B6EA1" w:rsidRPr="008B6EA1">
              <w:rPr>
                <w:rStyle w:val="Hyperlink"/>
                <w:noProof/>
                <w:sz w:val="24"/>
                <w:szCs w:val="24"/>
              </w:rPr>
              <w:t>3.6</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Supportability</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_Toc99560011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9</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12" w:history="1">
            <w:r w:rsidR="008B6EA1" w:rsidRPr="008B6EA1">
              <w:rPr>
                <w:rStyle w:val="Hyperlink"/>
                <w:b/>
                <w:noProof/>
                <w:sz w:val="24"/>
                <w:szCs w:val="24"/>
              </w:rPr>
              <w:t>3.6.1</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Configuration Management Tool</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_Toc99560012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9</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13" w:history="1">
            <w:r w:rsidR="008B6EA1" w:rsidRPr="008B6EA1">
              <w:rPr>
                <w:rStyle w:val="Hyperlink"/>
                <w:noProof/>
                <w:sz w:val="24"/>
                <w:szCs w:val="24"/>
              </w:rPr>
              <w:t>3.7</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Design Constraints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_Toc99560013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9</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14" w:history="1">
            <w:r w:rsidR="008B6EA1" w:rsidRPr="008B6EA1">
              <w:rPr>
                <w:rStyle w:val="Hyperlink"/>
                <w:b/>
                <w:noProof/>
                <w:sz w:val="24"/>
                <w:szCs w:val="24"/>
              </w:rPr>
              <w:t>3.7.1</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Standard Development Tools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_Toc99560014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9</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15" w:history="1">
            <w:r w:rsidR="008B6EA1" w:rsidRPr="008B6EA1">
              <w:rPr>
                <w:rStyle w:val="Hyperlink"/>
                <w:b/>
                <w:noProof/>
                <w:sz w:val="24"/>
                <w:szCs w:val="24"/>
              </w:rPr>
              <w:t>3.7.2</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Web Based Product</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_Toc99560015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16" w:history="1">
            <w:r w:rsidR="008B6EA1" w:rsidRPr="008B6EA1">
              <w:rPr>
                <w:rStyle w:val="Hyperlink"/>
                <w:noProof/>
                <w:sz w:val="24"/>
                <w:szCs w:val="24"/>
              </w:rPr>
              <w:t>3.8</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On-line User Documentation and Help System Requirements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_Toc99560016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17" w:history="1">
            <w:r w:rsidR="008B6EA1" w:rsidRPr="008B6EA1">
              <w:rPr>
                <w:rStyle w:val="Hyperlink"/>
                <w:noProof/>
                <w:sz w:val="24"/>
                <w:szCs w:val="24"/>
              </w:rPr>
              <w:t>3.8.1</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As the product is Online Mechanic Finder App System, On-line help system becomes a critical component of the system which shall provide –</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_Toc99560017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18" w:history="1">
            <w:r w:rsidR="008B6EA1" w:rsidRPr="008B6EA1">
              <w:rPr>
                <w:rStyle w:val="Hyperlink"/>
                <w:noProof/>
                <w:sz w:val="24"/>
                <w:szCs w:val="24"/>
              </w:rPr>
              <w:t>3.8.2</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It shall provide specific guidelines to a user for using the MFA system and within the system.</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_Toc99560018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19" w:history="1">
            <w:r w:rsidR="008B6EA1" w:rsidRPr="008B6EA1">
              <w:rPr>
                <w:rStyle w:val="Hyperlink"/>
                <w:noProof/>
                <w:sz w:val="24"/>
                <w:szCs w:val="24"/>
              </w:rPr>
              <w:t>3.8.3</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To implement online user help, link and search fields shall be provided.</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_Toc99560019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2"/>
            <w:tabs>
              <w:tab w:val="left" w:pos="1000"/>
            </w:tabs>
            <w:rPr>
              <w:rFonts w:asciiTheme="minorHAnsi" w:eastAsiaTheme="minorEastAsia" w:hAnsiTheme="minorHAnsi" w:cstheme="minorBidi"/>
              <w:noProof/>
              <w:sz w:val="24"/>
              <w:szCs w:val="24"/>
            </w:rPr>
          </w:pPr>
          <w:hyperlink w:anchor="_Toc99560020" w:history="1">
            <w:r w:rsidR="008B6EA1" w:rsidRPr="008B6EA1">
              <w:rPr>
                <w:rStyle w:val="Hyperlink"/>
                <w:noProof/>
                <w:sz w:val="24"/>
                <w:szCs w:val="24"/>
              </w:rPr>
              <w:t>3.9</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Interfaces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_Toc99560020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1" w:history="1">
            <w:r w:rsidR="008B6EA1" w:rsidRPr="008B6EA1">
              <w:rPr>
                <w:rStyle w:val="Hyperlink"/>
                <w:noProof/>
                <w:sz w:val="24"/>
                <w:szCs w:val="24"/>
              </w:rPr>
              <w:t>3.9.1</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There are many types of interfaces as such supported by the MFA system namely; User Interface, Software Interface and Hardware Interface.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_Toc99560021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2" w:history="1">
            <w:r w:rsidR="008B6EA1" w:rsidRPr="008B6EA1">
              <w:rPr>
                <w:rStyle w:val="Hyperlink"/>
                <w:noProof/>
                <w:sz w:val="24"/>
                <w:szCs w:val="24"/>
              </w:rPr>
              <w:t>3.9.2</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The protocol used shall be HTTP.</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_Toc99560022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3" w:history="1">
            <w:r w:rsidR="008B6EA1" w:rsidRPr="008B6EA1">
              <w:rPr>
                <w:rStyle w:val="Hyperlink"/>
                <w:noProof/>
                <w:sz w:val="24"/>
                <w:szCs w:val="24"/>
              </w:rPr>
              <w:t>3.9.3</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The Port number used will be 80.</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_Toc99560023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4" w:history="1">
            <w:r w:rsidR="008B6EA1" w:rsidRPr="008B6EA1">
              <w:rPr>
                <w:rStyle w:val="Hyperlink"/>
                <w:noProof/>
                <w:sz w:val="24"/>
                <w:szCs w:val="24"/>
              </w:rPr>
              <w:t>3.9.4</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There shall be logical address of the system in IPv4 format.</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_Toc99560024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5" w:history="1">
            <w:r w:rsidR="008B6EA1" w:rsidRPr="008B6EA1">
              <w:rPr>
                <w:rStyle w:val="Hyperlink"/>
                <w:b/>
                <w:noProof/>
                <w:sz w:val="24"/>
                <w:szCs w:val="24"/>
              </w:rPr>
              <w:t>3.9.5</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User Interfaces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_Toc99560025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6" w:history="1">
            <w:r w:rsidR="008B6EA1" w:rsidRPr="008B6EA1">
              <w:rPr>
                <w:rStyle w:val="Hyperlink"/>
                <w:noProof/>
                <w:sz w:val="24"/>
                <w:szCs w:val="24"/>
              </w:rPr>
              <w:t>3.9.6</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The application GUI will provide menus, buttons, panes, containers, grids allowing easy navigation with fingers or pointing device</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_Toc99560026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7" w:history="1">
            <w:r w:rsidR="008B6EA1" w:rsidRPr="008B6EA1">
              <w:rPr>
                <w:rStyle w:val="Hyperlink"/>
                <w:noProof/>
                <w:sz w:val="24"/>
                <w:szCs w:val="24"/>
              </w:rPr>
              <w:t>3.9.7</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The user interface for the software shall be compatible to any browser such as Internet Explorer, Mozilla or Netscape Navigator by which user can access to the system.</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_Toc99560027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8" w:history="1">
            <w:r w:rsidR="008B6EA1" w:rsidRPr="008B6EA1">
              <w:rPr>
                <w:rStyle w:val="Hyperlink"/>
                <w:noProof/>
                <w:sz w:val="24"/>
                <w:szCs w:val="24"/>
              </w:rPr>
              <w:t>3.9.8</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The user interface shall be implemented using tools like PHP, HTML, JavaScript, CSS, among others Using The LARAVEL Framework</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_Toc99560028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29" w:history="1">
            <w:r w:rsidR="008B6EA1" w:rsidRPr="008B6EA1">
              <w:rPr>
                <w:rStyle w:val="Hyperlink"/>
                <w:b/>
                <w:noProof/>
                <w:sz w:val="24"/>
                <w:szCs w:val="24"/>
              </w:rPr>
              <w:t>3.9.9</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Hardware Interfaces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_Toc99560029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10</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30" w:history="1">
            <w:r w:rsidR="008B6EA1" w:rsidRPr="008B6EA1">
              <w:rPr>
                <w:rStyle w:val="Hyperlink"/>
                <w:b/>
                <w:noProof/>
                <w:sz w:val="24"/>
                <w:szCs w:val="24"/>
              </w:rPr>
              <w:t>3.9.10</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Software Interfaces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_Toc99560030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11</w:t>
            </w:r>
            <w:r w:rsidR="008B6EA1" w:rsidRPr="008B6EA1">
              <w:rPr>
                <w:noProof/>
                <w:webHidden/>
                <w:sz w:val="24"/>
                <w:szCs w:val="24"/>
              </w:rPr>
              <w:fldChar w:fldCharType="end"/>
            </w:r>
          </w:hyperlink>
        </w:p>
        <w:p w:rsidR="008B6EA1" w:rsidRPr="008B6EA1" w:rsidRDefault="00303873">
          <w:pPr>
            <w:pStyle w:val="TOC3"/>
            <w:rPr>
              <w:rFonts w:asciiTheme="minorHAnsi" w:eastAsiaTheme="minorEastAsia" w:hAnsiTheme="minorHAnsi" w:cstheme="minorBidi"/>
              <w:noProof/>
              <w:sz w:val="24"/>
              <w:szCs w:val="24"/>
            </w:rPr>
          </w:pPr>
          <w:hyperlink w:anchor="_Toc99560031" w:history="1">
            <w:r w:rsidR="008B6EA1" w:rsidRPr="008B6EA1">
              <w:rPr>
                <w:rStyle w:val="Hyperlink"/>
                <w:b/>
                <w:noProof/>
                <w:sz w:val="24"/>
                <w:szCs w:val="24"/>
              </w:rPr>
              <w:t>3.9.11</w:t>
            </w:r>
            <w:r w:rsidR="008B6EA1" w:rsidRPr="008B6EA1">
              <w:rPr>
                <w:rFonts w:asciiTheme="minorHAnsi" w:eastAsiaTheme="minorEastAsia" w:hAnsiTheme="minorHAnsi" w:cstheme="minorBidi"/>
                <w:noProof/>
                <w:sz w:val="24"/>
                <w:szCs w:val="24"/>
              </w:rPr>
              <w:tab/>
            </w:r>
            <w:r w:rsidR="008B6EA1" w:rsidRPr="008B6EA1">
              <w:rPr>
                <w:rStyle w:val="Hyperlink"/>
                <w:b/>
                <w:noProof/>
                <w:sz w:val="24"/>
                <w:szCs w:val="24"/>
              </w:rPr>
              <w:t>Communications Interfaces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_Toc99560031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11</w:t>
            </w:r>
            <w:r w:rsidR="008B6EA1" w:rsidRPr="008B6EA1">
              <w:rPr>
                <w:noProof/>
                <w:webHidden/>
                <w:sz w:val="24"/>
                <w:szCs w:val="24"/>
              </w:rPr>
              <w:fldChar w:fldCharType="end"/>
            </w:r>
          </w:hyperlink>
        </w:p>
        <w:p w:rsidR="008B6EA1" w:rsidRPr="008B6EA1" w:rsidRDefault="00303873">
          <w:pPr>
            <w:pStyle w:val="TOC2"/>
            <w:tabs>
              <w:tab w:val="left" w:pos="1200"/>
            </w:tabs>
            <w:rPr>
              <w:rFonts w:asciiTheme="minorHAnsi" w:eastAsiaTheme="minorEastAsia" w:hAnsiTheme="minorHAnsi" w:cstheme="minorBidi"/>
              <w:noProof/>
              <w:sz w:val="24"/>
              <w:szCs w:val="24"/>
            </w:rPr>
          </w:pPr>
          <w:hyperlink w:anchor="_Toc99560032" w:history="1">
            <w:r w:rsidR="008B6EA1" w:rsidRPr="008B6EA1">
              <w:rPr>
                <w:rStyle w:val="Hyperlink"/>
                <w:noProof/>
                <w:sz w:val="24"/>
                <w:szCs w:val="24"/>
              </w:rPr>
              <w:t>3.10</w:t>
            </w:r>
            <w:r w:rsidR="008B6EA1" w:rsidRPr="008B6EA1">
              <w:rPr>
                <w:rFonts w:asciiTheme="minorHAnsi" w:eastAsiaTheme="minorEastAsia" w:hAnsiTheme="minorHAnsi" w:cstheme="minorBidi"/>
                <w:noProof/>
                <w:sz w:val="24"/>
                <w:szCs w:val="24"/>
              </w:rPr>
              <w:tab/>
            </w:r>
            <w:r w:rsidR="008B6EA1" w:rsidRPr="008B6EA1">
              <w:rPr>
                <w:rStyle w:val="Hyperlink"/>
                <w:noProof/>
                <w:sz w:val="24"/>
                <w:szCs w:val="24"/>
              </w:rPr>
              <w:t>Applicable Standards</w:t>
            </w:r>
            <w:r w:rsidR="008B6EA1" w:rsidRPr="008B6EA1">
              <w:rPr>
                <w:noProof/>
                <w:webHidden/>
                <w:sz w:val="24"/>
                <w:szCs w:val="24"/>
              </w:rPr>
              <w:tab/>
            </w:r>
            <w:r w:rsidR="008B6EA1" w:rsidRPr="008B6EA1">
              <w:rPr>
                <w:noProof/>
                <w:webHidden/>
                <w:sz w:val="24"/>
                <w:szCs w:val="24"/>
              </w:rPr>
              <w:fldChar w:fldCharType="begin"/>
            </w:r>
            <w:r w:rsidR="008B6EA1" w:rsidRPr="008B6EA1">
              <w:rPr>
                <w:noProof/>
                <w:webHidden/>
                <w:sz w:val="24"/>
                <w:szCs w:val="24"/>
              </w:rPr>
              <w:instrText xml:space="preserve"> PAGEREF _Toc99560032 \h </w:instrText>
            </w:r>
            <w:r w:rsidR="008B6EA1" w:rsidRPr="008B6EA1">
              <w:rPr>
                <w:noProof/>
                <w:webHidden/>
                <w:sz w:val="24"/>
                <w:szCs w:val="24"/>
              </w:rPr>
            </w:r>
            <w:r w:rsidR="008B6EA1" w:rsidRPr="008B6EA1">
              <w:rPr>
                <w:noProof/>
                <w:webHidden/>
                <w:sz w:val="24"/>
                <w:szCs w:val="24"/>
              </w:rPr>
              <w:fldChar w:fldCharType="separate"/>
            </w:r>
            <w:r w:rsidR="008B6EA1" w:rsidRPr="008B6EA1">
              <w:rPr>
                <w:noProof/>
                <w:webHidden/>
                <w:sz w:val="24"/>
                <w:szCs w:val="24"/>
              </w:rPr>
              <w:t>11</w:t>
            </w:r>
            <w:r w:rsidR="008B6EA1" w:rsidRPr="008B6EA1">
              <w:rPr>
                <w:noProof/>
                <w:webHidden/>
                <w:sz w:val="24"/>
                <w:szCs w:val="24"/>
              </w:rPr>
              <w:fldChar w:fldCharType="end"/>
            </w:r>
          </w:hyperlink>
        </w:p>
        <w:p w:rsidR="008B6EA1" w:rsidRDefault="008B6EA1">
          <w:r w:rsidRPr="008B6EA1">
            <w:rPr>
              <w:b/>
              <w:bCs/>
              <w:noProof/>
              <w:sz w:val="24"/>
              <w:szCs w:val="24"/>
            </w:rPr>
            <w:fldChar w:fldCharType="end"/>
          </w:r>
        </w:p>
      </w:sdtContent>
    </w:sdt>
    <w:p w:rsidR="00980BDD" w:rsidRPr="008B6EA1" w:rsidRDefault="00980BDD" w:rsidP="00980BDD">
      <w:pPr>
        <w:rPr>
          <w:sz w:val="24"/>
          <w:szCs w:val="24"/>
        </w:rPr>
      </w:pPr>
    </w:p>
    <w:p w:rsidR="00650E31" w:rsidRPr="008B6EA1" w:rsidRDefault="00650E31">
      <w:pPr>
        <w:widowControl/>
        <w:spacing w:line="240" w:lineRule="auto"/>
        <w:rPr>
          <w:sz w:val="24"/>
          <w:szCs w:val="24"/>
        </w:rPr>
      </w:pPr>
      <w:r w:rsidRPr="008B6EA1">
        <w:rPr>
          <w:sz w:val="24"/>
          <w:szCs w:val="24"/>
        </w:rPr>
        <w:br w:type="page"/>
      </w:r>
    </w:p>
    <w:p w:rsidR="00650E31" w:rsidRPr="008B6EA1" w:rsidRDefault="00650E31" w:rsidP="00650E31">
      <w:pPr>
        <w:rPr>
          <w:sz w:val="24"/>
          <w:szCs w:val="24"/>
        </w:rPr>
      </w:pPr>
    </w:p>
    <w:p w:rsidR="00650E31" w:rsidRPr="008B6EA1" w:rsidRDefault="00650E31" w:rsidP="00650E31">
      <w:pPr>
        <w:jc w:val="center"/>
        <w:rPr>
          <w:b/>
          <w:sz w:val="24"/>
          <w:szCs w:val="24"/>
        </w:rPr>
      </w:pPr>
      <w:r w:rsidRPr="008B6EA1">
        <w:rPr>
          <w:b/>
          <w:sz w:val="24"/>
          <w:szCs w:val="24"/>
        </w:rPr>
        <w:fldChar w:fldCharType="begin"/>
      </w:r>
      <w:r w:rsidRPr="008B6EA1">
        <w:rPr>
          <w:b/>
          <w:sz w:val="24"/>
          <w:szCs w:val="24"/>
        </w:rPr>
        <w:instrText xml:space="preserve"> TITLE  \* MERGEFORMAT </w:instrText>
      </w:r>
      <w:r w:rsidRPr="008B6EA1">
        <w:rPr>
          <w:b/>
          <w:sz w:val="24"/>
          <w:szCs w:val="24"/>
        </w:rPr>
        <w:fldChar w:fldCharType="separate"/>
      </w:r>
      <w:r w:rsidRPr="008B6EA1">
        <w:rPr>
          <w:b/>
          <w:sz w:val="24"/>
          <w:szCs w:val="24"/>
        </w:rPr>
        <w:t>Software Requirements Specification</w:t>
      </w:r>
      <w:r w:rsidRPr="008B6EA1">
        <w:rPr>
          <w:b/>
          <w:sz w:val="24"/>
          <w:szCs w:val="24"/>
        </w:rPr>
        <w:fldChar w:fldCharType="end"/>
      </w:r>
    </w:p>
    <w:p w:rsidR="00650E31" w:rsidRPr="008B6EA1" w:rsidRDefault="00650E31" w:rsidP="00650E31">
      <w:pPr>
        <w:rPr>
          <w:sz w:val="24"/>
          <w:szCs w:val="24"/>
        </w:rPr>
      </w:pPr>
    </w:p>
    <w:p w:rsidR="00650E31" w:rsidRPr="00E26D19" w:rsidRDefault="00650E31" w:rsidP="00E26D19">
      <w:pPr>
        <w:pStyle w:val="Heading1"/>
      </w:pPr>
      <w:bookmarkStart w:id="1" w:name="_Toc164477523"/>
      <w:bookmarkStart w:id="2" w:name="_Toc99559978"/>
      <w:r w:rsidRPr="00E26D19">
        <w:t>Introduction</w:t>
      </w:r>
      <w:bookmarkEnd w:id="1"/>
      <w:bookmarkEnd w:id="2"/>
    </w:p>
    <w:p w:rsidR="00650E31" w:rsidRPr="008B6EA1" w:rsidRDefault="00650E31" w:rsidP="00650E31">
      <w:pPr>
        <w:rPr>
          <w:sz w:val="24"/>
          <w:szCs w:val="24"/>
        </w:rPr>
      </w:pPr>
    </w:p>
    <w:p w:rsidR="00650E31" w:rsidRPr="008B6EA1" w:rsidRDefault="00650E31" w:rsidP="00650E31">
      <w:pPr>
        <w:rPr>
          <w:sz w:val="24"/>
          <w:szCs w:val="24"/>
        </w:rPr>
      </w:pPr>
      <w:r w:rsidRPr="008B6EA1">
        <w:rPr>
          <w:sz w:val="24"/>
          <w:szCs w:val="24"/>
        </w:rPr>
        <w:t xml:space="preserve">The introduction of the Software Requirements Specification (SRS) provides an overview of the entire SRS with purpose, scope, definitions, acronyms, abbreviations, references and overview of the SRS. </w:t>
      </w:r>
    </w:p>
    <w:p w:rsidR="00650E31" w:rsidRPr="008B6EA1" w:rsidRDefault="00650E31" w:rsidP="00650E31">
      <w:pPr>
        <w:rPr>
          <w:sz w:val="24"/>
          <w:szCs w:val="24"/>
        </w:rPr>
      </w:pPr>
    </w:p>
    <w:p w:rsidR="00650E31" w:rsidRPr="008B6EA1" w:rsidRDefault="00650E31" w:rsidP="00650E31">
      <w:pPr>
        <w:jc w:val="both"/>
        <w:rPr>
          <w:sz w:val="24"/>
          <w:szCs w:val="24"/>
        </w:rPr>
      </w:pPr>
      <w:r w:rsidRPr="008B6EA1">
        <w:rPr>
          <w:iCs/>
          <w:sz w:val="24"/>
          <w:szCs w:val="24"/>
          <w:lang w:val="en-GB"/>
        </w:rPr>
        <w:t>The purpose of this document is to define the Software Requirement Specifications (SRS) that explain the informational, functional, behavio</w:t>
      </w:r>
      <w:r w:rsidR="00303873">
        <w:rPr>
          <w:iCs/>
          <w:sz w:val="24"/>
          <w:szCs w:val="24"/>
          <w:lang w:val="en-GB"/>
        </w:rPr>
        <w:t>ural and operational aspects of</w:t>
      </w:r>
      <w:r w:rsidRPr="008B6EA1">
        <w:rPr>
          <w:iCs/>
          <w:sz w:val="24"/>
          <w:szCs w:val="24"/>
          <w:lang w:val="en-GB"/>
        </w:rPr>
        <w:t xml:space="preserve"> a Mechanic Finder App</w:t>
      </w:r>
      <w:r w:rsidR="00EE2067">
        <w:rPr>
          <w:iCs/>
          <w:sz w:val="24"/>
          <w:szCs w:val="24"/>
          <w:lang w:val="en-GB"/>
        </w:rPr>
        <w:t xml:space="preserve"> </w:t>
      </w:r>
      <w:r w:rsidRPr="008B6EA1">
        <w:rPr>
          <w:iCs/>
          <w:sz w:val="24"/>
          <w:szCs w:val="24"/>
          <w:lang w:val="en-GB"/>
        </w:rPr>
        <w:t xml:space="preserve">(MFA) system. </w:t>
      </w:r>
    </w:p>
    <w:p w:rsidR="00650E31" w:rsidRPr="008B6EA1" w:rsidRDefault="00650E31" w:rsidP="00650E31">
      <w:pPr>
        <w:tabs>
          <w:tab w:val="left" w:pos="720"/>
          <w:tab w:val="left" w:pos="1520"/>
        </w:tabs>
        <w:jc w:val="both"/>
        <w:rPr>
          <w:iCs/>
          <w:sz w:val="24"/>
          <w:szCs w:val="24"/>
          <w:lang w:val="en-GB"/>
        </w:rPr>
      </w:pPr>
      <w:r w:rsidRPr="008B6EA1">
        <w:rPr>
          <w:iCs/>
          <w:sz w:val="24"/>
          <w:szCs w:val="24"/>
        </w:rPr>
        <w:t>The SRS describes in detail the design of a Mechanic Finder Application system that is augmented through  Machine Learning models to automate the  process by which the Car drivers can locate the nearest mechanic all over the entire country, thus reduce the amount of time taken for one to locate mechanics of different specialty incase ones car breaks down. It also</w:t>
      </w:r>
      <w:r w:rsidRPr="008B6EA1">
        <w:rPr>
          <w:iCs/>
          <w:sz w:val="24"/>
          <w:szCs w:val="24"/>
          <w:lang w:val="en-GB"/>
        </w:rPr>
        <w:t xml:space="preserve"> serves as a basis and helps to create system design, system verification and validation procedures.</w:t>
      </w:r>
    </w:p>
    <w:p w:rsidR="00650E31" w:rsidRPr="008B6EA1" w:rsidRDefault="00650E31" w:rsidP="00650E31">
      <w:pPr>
        <w:rPr>
          <w:sz w:val="24"/>
          <w:szCs w:val="24"/>
        </w:rPr>
      </w:pPr>
    </w:p>
    <w:p w:rsidR="00650E31" w:rsidRPr="008B6EA1" w:rsidRDefault="00650E31" w:rsidP="00980BDD">
      <w:pPr>
        <w:pStyle w:val="Heading2"/>
        <w:rPr>
          <w:rFonts w:ascii="Times New Roman" w:hAnsi="Times New Roman"/>
          <w:sz w:val="24"/>
          <w:szCs w:val="24"/>
        </w:rPr>
      </w:pPr>
      <w:bookmarkStart w:id="3" w:name="_Toc164477524"/>
      <w:bookmarkStart w:id="4" w:name="_Toc99559979"/>
      <w:r w:rsidRPr="008B6EA1">
        <w:rPr>
          <w:rFonts w:ascii="Times New Roman" w:hAnsi="Times New Roman"/>
          <w:sz w:val="24"/>
          <w:szCs w:val="24"/>
        </w:rPr>
        <w:t>Purpose</w:t>
      </w:r>
      <w:bookmarkEnd w:id="3"/>
      <w:bookmarkEnd w:id="4"/>
    </w:p>
    <w:p w:rsidR="00650E31" w:rsidRPr="008B6EA1" w:rsidRDefault="00650E31" w:rsidP="00650E31">
      <w:pPr>
        <w:rPr>
          <w:sz w:val="24"/>
          <w:szCs w:val="24"/>
        </w:rPr>
      </w:pPr>
    </w:p>
    <w:p w:rsidR="00650E31" w:rsidRPr="008B6EA1" w:rsidRDefault="00650E31" w:rsidP="00650E31">
      <w:pPr>
        <w:rPr>
          <w:sz w:val="24"/>
          <w:szCs w:val="24"/>
        </w:rPr>
      </w:pPr>
      <w:r w:rsidRPr="008B6EA1">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650E31" w:rsidRPr="008B6EA1" w:rsidRDefault="00650E31" w:rsidP="00650E31">
      <w:pPr>
        <w:rPr>
          <w:sz w:val="24"/>
          <w:szCs w:val="24"/>
        </w:rPr>
      </w:pPr>
    </w:p>
    <w:p w:rsidR="00650E31" w:rsidRPr="008B6EA1" w:rsidRDefault="00650E31" w:rsidP="00650E31">
      <w:pPr>
        <w:rPr>
          <w:sz w:val="24"/>
          <w:szCs w:val="24"/>
        </w:rPr>
      </w:pPr>
      <w:r w:rsidRPr="008B6EA1">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650E31" w:rsidRPr="008B6EA1" w:rsidRDefault="00650E31" w:rsidP="00650E31">
      <w:pPr>
        <w:rPr>
          <w:sz w:val="24"/>
          <w:szCs w:val="24"/>
        </w:rPr>
      </w:pPr>
    </w:p>
    <w:p w:rsidR="00650E31" w:rsidRPr="008B6EA1" w:rsidRDefault="00650E31" w:rsidP="00650E31">
      <w:pPr>
        <w:rPr>
          <w:sz w:val="24"/>
          <w:szCs w:val="24"/>
        </w:rPr>
      </w:pPr>
    </w:p>
    <w:p w:rsidR="00650E31" w:rsidRPr="008B6EA1" w:rsidRDefault="00650E31" w:rsidP="00980BDD">
      <w:pPr>
        <w:pStyle w:val="Heading2"/>
        <w:rPr>
          <w:rFonts w:ascii="Times New Roman" w:hAnsi="Times New Roman"/>
          <w:sz w:val="24"/>
          <w:szCs w:val="24"/>
        </w:rPr>
      </w:pPr>
      <w:bookmarkStart w:id="5" w:name="_Toc164477525"/>
      <w:bookmarkStart w:id="6" w:name="_Toc99559980"/>
      <w:r w:rsidRPr="008B6EA1">
        <w:rPr>
          <w:rFonts w:ascii="Times New Roman" w:hAnsi="Times New Roman"/>
          <w:sz w:val="24"/>
          <w:szCs w:val="24"/>
        </w:rPr>
        <w:t>Scope</w:t>
      </w:r>
      <w:bookmarkEnd w:id="5"/>
      <w:bookmarkEnd w:id="6"/>
    </w:p>
    <w:p w:rsidR="00650E31" w:rsidRPr="008B6EA1" w:rsidRDefault="00650E31" w:rsidP="00650E31">
      <w:pPr>
        <w:rPr>
          <w:sz w:val="24"/>
          <w:szCs w:val="24"/>
        </w:rPr>
      </w:pPr>
      <w:r w:rsidRPr="008B6EA1">
        <w:rPr>
          <w:sz w:val="24"/>
          <w:szCs w:val="24"/>
        </w:rPr>
        <w:t>Primarily, the scope</w:t>
      </w:r>
      <w:r w:rsidR="007B40E0" w:rsidRPr="008B6EA1">
        <w:rPr>
          <w:sz w:val="24"/>
          <w:szCs w:val="24"/>
        </w:rPr>
        <w:t xml:space="preserve"> pertains to the MFA features for making easy for drivers to locate nearby mechanics incase of breakdown.  It focuses on the drivers(clients), the mechanics(repair service providers)</w:t>
      </w:r>
      <w:r w:rsidRPr="008B6EA1">
        <w:rPr>
          <w:sz w:val="24"/>
          <w:szCs w:val="24"/>
        </w:rPr>
        <w:t xml:space="preserve"> and applicatio</w:t>
      </w:r>
      <w:r w:rsidR="00B64B84" w:rsidRPr="008B6EA1">
        <w:rPr>
          <w:sz w:val="24"/>
          <w:szCs w:val="24"/>
        </w:rPr>
        <w:t>ns, which provide interfaces through which users c</w:t>
      </w:r>
      <w:r w:rsidR="00EE2067">
        <w:rPr>
          <w:sz w:val="24"/>
          <w:szCs w:val="24"/>
        </w:rPr>
        <w:t>an easily find nearby mechanics with in their locality.</w:t>
      </w:r>
    </w:p>
    <w:p w:rsidR="00650E31" w:rsidRPr="008B6EA1" w:rsidRDefault="00650E31" w:rsidP="00650E31">
      <w:pPr>
        <w:rPr>
          <w:sz w:val="24"/>
          <w:szCs w:val="24"/>
        </w:rPr>
      </w:pPr>
    </w:p>
    <w:p w:rsidR="00650E31" w:rsidRPr="008B6EA1" w:rsidRDefault="00650E31" w:rsidP="00650E31">
      <w:pPr>
        <w:rPr>
          <w:sz w:val="24"/>
          <w:szCs w:val="24"/>
        </w:rPr>
      </w:pPr>
      <w:r w:rsidRPr="008B6EA1">
        <w:rPr>
          <w:sz w:val="24"/>
          <w:szCs w:val="24"/>
        </w:rPr>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650E31" w:rsidRPr="008B6EA1" w:rsidRDefault="00650E31" w:rsidP="00650E31">
      <w:pPr>
        <w:rPr>
          <w:sz w:val="24"/>
          <w:szCs w:val="24"/>
        </w:rPr>
      </w:pPr>
    </w:p>
    <w:p w:rsidR="00650E31" w:rsidRPr="008B6EA1" w:rsidRDefault="00650E31" w:rsidP="00650E31">
      <w:pPr>
        <w:rPr>
          <w:sz w:val="24"/>
          <w:szCs w:val="24"/>
        </w:rPr>
      </w:pPr>
    </w:p>
    <w:p w:rsidR="00650E31" w:rsidRPr="008B6EA1" w:rsidRDefault="00650E31" w:rsidP="00650E31">
      <w:pPr>
        <w:rPr>
          <w:sz w:val="24"/>
          <w:szCs w:val="24"/>
        </w:rPr>
      </w:pPr>
    </w:p>
    <w:p w:rsidR="00650E31" w:rsidRPr="008B6EA1" w:rsidRDefault="00650E31" w:rsidP="00650E31">
      <w:pPr>
        <w:rPr>
          <w:sz w:val="24"/>
          <w:szCs w:val="24"/>
        </w:rPr>
      </w:pPr>
    </w:p>
    <w:p w:rsidR="00650E31" w:rsidRPr="008B6EA1" w:rsidRDefault="00650E31" w:rsidP="00650E31">
      <w:pPr>
        <w:rPr>
          <w:sz w:val="24"/>
          <w:szCs w:val="24"/>
        </w:rPr>
      </w:pPr>
    </w:p>
    <w:p w:rsidR="00650E31" w:rsidRPr="008B6EA1" w:rsidRDefault="00650E31" w:rsidP="00650E31">
      <w:pPr>
        <w:rPr>
          <w:sz w:val="24"/>
          <w:szCs w:val="24"/>
        </w:rPr>
      </w:pPr>
    </w:p>
    <w:p w:rsidR="00650E31" w:rsidRPr="008B6EA1" w:rsidRDefault="00650E31" w:rsidP="00980BDD">
      <w:pPr>
        <w:pStyle w:val="Heading2"/>
        <w:rPr>
          <w:rFonts w:ascii="Times New Roman" w:hAnsi="Times New Roman"/>
          <w:sz w:val="24"/>
          <w:szCs w:val="24"/>
        </w:rPr>
      </w:pPr>
      <w:bookmarkStart w:id="7" w:name="_Toc164477526"/>
      <w:bookmarkStart w:id="8" w:name="_Toc99559981"/>
      <w:r w:rsidRPr="008B6EA1">
        <w:rPr>
          <w:rFonts w:ascii="Times New Roman" w:hAnsi="Times New Roman"/>
          <w:sz w:val="24"/>
          <w:szCs w:val="24"/>
        </w:rPr>
        <w:t>Definitions, Acronyms, and Abbreviations</w:t>
      </w:r>
      <w:bookmarkEnd w:id="7"/>
      <w:bookmarkEnd w:id="8"/>
    </w:p>
    <w:p w:rsidR="00650E31" w:rsidRPr="008B6EA1" w:rsidRDefault="00650E31" w:rsidP="00650E31">
      <w:pPr>
        <w:rPr>
          <w:sz w:val="24"/>
          <w:szCs w:val="24"/>
        </w:rPr>
      </w:pPr>
    </w:p>
    <w:tbl>
      <w:tblPr>
        <w:tblStyle w:val="TableGrid"/>
        <w:tblW w:w="0" w:type="auto"/>
        <w:tblLook w:val="00A0" w:firstRow="1" w:lastRow="0" w:firstColumn="1" w:lastColumn="0" w:noHBand="0" w:noVBand="0"/>
      </w:tblPr>
      <w:tblGrid>
        <w:gridCol w:w="1525"/>
        <w:gridCol w:w="7825"/>
      </w:tblGrid>
      <w:tr w:rsidR="00650E31" w:rsidRPr="008B6EA1" w:rsidTr="008B6EA1">
        <w:tc>
          <w:tcPr>
            <w:tcW w:w="1548" w:type="dxa"/>
          </w:tcPr>
          <w:p w:rsidR="00650E31" w:rsidRPr="008B6EA1" w:rsidRDefault="00582931" w:rsidP="00650E31">
            <w:pPr>
              <w:rPr>
                <w:sz w:val="24"/>
                <w:szCs w:val="24"/>
              </w:rPr>
            </w:pPr>
            <w:r w:rsidRPr="008B6EA1">
              <w:rPr>
                <w:sz w:val="24"/>
                <w:szCs w:val="24"/>
              </w:rPr>
              <w:t>MFA</w:t>
            </w:r>
          </w:p>
        </w:tc>
        <w:tc>
          <w:tcPr>
            <w:tcW w:w="8028" w:type="dxa"/>
          </w:tcPr>
          <w:p w:rsidR="00650E31" w:rsidRPr="008B6EA1" w:rsidRDefault="00582931" w:rsidP="00650E31">
            <w:pPr>
              <w:rPr>
                <w:sz w:val="24"/>
                <w:szCs w:val="24"/>
              </w:rPr>
            </w:pPr>
            <w:r w:rsidRPr="008B6EA1">
              <w:rPr>
                <w:sz w:val="24"/>
                <w:szCs w:val="24"/>
              </w:rPr>
              <w:t>Mechanic Finder Application</w:t>
            </w:r>
          </w:p>
        </w:tc>
      </w:tr>
      <w:tr w:rsidR="00650E31" w:rsidRPr="008B6EA1" w:rsidTr="008B6EA1">
        <w:tc>
          <w:tcPr>
            <w:tcW w:w="1548" w:type="dxa"/>
          </w:tcPr>
          <w:p w:rsidR="00650E31" w:rsidRPr="008B6EA1" w:rsidRDefault="00650E31" w:rsidP="00650E31">
            <w:pPr>
              <w:rPr>
                <w:sz w:val="24"/>
                <w:szCs w:val="24"/>
              </w:rPr>
            </w:pPr>
            <w:r w:rsidRPr="008B6EA1">
              <w:rPr>
                <w:sz w:val="24"/>
                <w:szCs w:val="24"/>
              </w:rPr>
              <w:t>FAQ</w:t>
            </w:r>
          </w:p>
        </w:tc>
        <w:tc>
          <w:tcPr>
            <w:tcW w:w="8028" w:type="dxa"/>
          </w:tcPr>
          <w:p w:rsidR="00650E31" w:rsidRPr="008B6EA1" w:rsidRDefault="00650E31" w:rsidP="00650E31">
            <w:pPr>
              <w:rPr>
                <w:sz w:val="24"/>
                <w:szCs w:val="24"/>
              </w:rPr>
            </w:pPr>
            <w:r w:rsidRPr="008B6EA1">
              <w:rPr>
                <w:sz w:val="24"/>
                <w:szCs w:val="24"/>
              </w:rPr>
              <w:t>Frequently Asked Questions</w:t>
            </w:r>
          </w:p>
        </w:tc>
      </w:tr>
      <w:tr w:rsidR="00650E31" w:rsidRPr="008B6EA1" w:rsidTr="008B6EA1">
        <w:tc>
          <w:tcPr>
            <w:tcW w:w="1548" w:type="dxa"/>
          </w:tcPr>
          <w:p w:rsidR="00650E31" w:rsidRPr="008B6EA1" w:rsidRDefault="00B64B84" w:rsidP="00650E31">
            <w:pPr>
              <w:rPr>
                <w:sz w:val="24"/>
                <w:szCs w:val="24"/>
              </w:rPr>
            </w:pPr>
            <w:r w:rsidRPr="008B6EA1">
              <w:rPr>
                <w:sz w:val="24"/>
                <w:szCs w:val="24"/>
              </w:rPr>
              <w:t>CUA</w:t>
            </w:r>
          </w:p>
        </w:tc>
        <w:tc>
          <w:tcPr>
            <w:tcW w:w="8028" w:type="dxa"/>
          </w:tcPr>
          <w:p w:rsidR="00650E31" w:rsidRPr="008B6EA1" w:rsidRDefault="00582931" w:rsidP="00650E31">
            <w:pPr>
              <w:rPr>
                <w:sz w:val="24"/>
                <w:szCs w:val="24"/>
              </w:rPr>
            </w:pPr>
            <w:r w:rsidRPr="008B6EA1">
              <w:rPr>
                <w:sz w:val="24"/>
                <w:szCs w:val="24"/>
              </w:rPr>
              <w:t>Cost Utility analysis</w:t>
            </w:r>
          </w:p>
        </w:tc>
      </w:tr>
      <w:tr w:rsidR="00650E31" w:rsidRPr="008B6EA1" w:rsidTr="008B6EA1">
        <w:trPr>
          <w:trHeight w:val="242"/>
        </w:trPr>
        <w:tc>
          <w:tcPr>
            <w:tcW w:w="1548" w:type="dxa"/>
          </w:tcPr>
          <w:p w:rsidR="00650E31" w:rsidRPr="008B6EA1" w:rsidRDefault="00650E31" w:rsidP="00650E31">
            <w:pPr>
              <w:rPr>
                <w:sz w:val="24"/>
                <w:szCs w:val="24"/>
              </w:rPr>
            </w:pPr>
            <w:r w:rsidRPr="008B6EA1">
              <w:rPr>
                <w:sz w:val="24"/>
                <w:szCs w:val="24"/>
              </w:rPr>
              <w:t>RAID 5</w:t>
            </w:r>
          </w:p>
        </w:tc>
        <w:tc>
          <w:tcPr>
            <w:tcW w:w="8028" w:type="dxa"/>
          </w:tcPr>
          <w:p w:rsidR="00650E31" w:rsidRPr="008B6EA1" w:rsidRDefault="00650E31" w:rsidP="00650E31">
            <w:pPr>
              <w:rPr>
                <w:sz w:val="24"/>
                <w:szCs w:val="24"/>
              </w:rPr>
            </w:pPr>
            <w:r w:rsidRPr="008B6EA1">
              <w:rPr>
                <w:sz w:val="24"/>
                <w:szCs w:val="24"/>
              </w:rPr>
              <w:t>Redundant Array of Inexpensive Disk/Drives</w:t>
            </w:r>
          </w:p>
        </w:tc>
      </w:tr>
    </w:tbl>
    <w:p w:rsidR="00650E31" w:rsidRPr="008B6EA1" w:rsidRDefault="00650E31" w:rsidP="00650E31">
      <w:pPr>
        <w:rPr>
          <w:sz w:val="24"/>
          <w:szCs w:val="24"/>
        </w:rPr>
      </w:pPr>
    </w:p>
    <w:p w:rsidR="00650E31" w:rsidRPr="008B6EA1" w:rsidRDefault="00650E31" w:rsidP="00650E31">
      <w:pPr>
        <w:rPr>
          <w:sz w:val="24"/>
          <w:szCs w:val="24"/>
        </w:rPr>
      </w:pPr>
    </w:p>
    <w:p w:rsidR="00650E31" w:rsidRPr="008B6EA1" w:rsidRDefault="00650E31" w:rsidP="00980BDD">
      <w:pPr>
        <w:pStyle w:val="Heading2"/>
        <w:rPr>
          <w:rFonts w:ascii="Times New Roman" w:hAnsi="Times New Roman"/>
          <w:sz w:val="24"/>
          <w:szCs w:val="24"/>
        </w:rPr>
      </w:pPr>
      <w:bookmarkStart w:id="9" w:name="_Toc164477527"/>
      <w:bookmarkStart w:id="10" w:name="_Toc99559982"/>
      <w:r w:rsidRPr="008B6EA1">
        <w:rPr>
          <w:rFonts w:ascii="Times New Roman" w:hAnsi="Times New Roman"/>
          <w:sz w:val="24"/>
          <w:szCs w:val="24"/>
        </w:rPr>
        <w:t>References</w:t>
      </w:r>
      <w:bookmarkEnd w:id="9"/>
      <w:bookmarkEnd w:id="10"/>
    </w:p>
    <w:p w:rsidR="00650E31" w:rsidRPr="008B6EA1" w:rsidRDefault="00650E31" w:rsidP="00650E31">
      <w:pPr>
        <w:rPr>
          <w:sz w:val="24"/>
          <w:szCs w:val="24"/>
        </w:rPr>
      </w:pPr>
      <w:r w:rsidRPr="008B6EA1">
        <w:rPr>
          <w:sz w:val="24"/>
          <w:szCs w:val="24"/>
        </w:rPr>
        <w:t>The references are:</w:t>
      </w:r>
    </w:p>
    <w:p w:rsidR="00650E31" w:rsidRPr="008B6EA1" w:rsidRDefault="00650E31" w:rsidP="00650E31">
      <w:pPr>
        <w:rPr>
          <w:sz w:val="24"/>
          <w:szCs w:val="24"/>
        </w:rPr>
      </w:pPr>
    </w:p>
    <w:p w:rsidR="00650E31" w:rsidRPr="008B6EA1" w:rsidRDefault="00650E31" w:rsidP="00980BDD">
      <w:pPr>
        <w:pStyle w:val="Heading2"/>
        <w:rPr>
          <w:rFonts w:ascii="Times New Roman" w:hAnsi="Times New Roman"/>
          <w:sz w:val="24"/>
          <w:szCs w:val="24"/>
        </w:rPr>
      </w:pPr>
      <w:bookmarkStart w:id="11" w:name="_Toc164477528"/>
      <w:bookmarkStart w:id="12" w:name="_Toc99559983"/>
      <w:r w:rsidRPr="008B6EA1">
        <w:rPr>
          <w:rFonts w:ascii="Times New Roman" w:hAnsi="Times New Roman"/>
          <w:sz w:val="24"/>
          <w:szCs w:val="24"/>
        </w:rPr>
        <w:t>Overview</w:t>
      </w:r>
      <w:bookmarkEnd w:id="11"/>
      <w:bookmarkEnd w:id="12"/>
    </w:p>
    <w:p w:rsidR="00650E31" w:rsidRPr="008B6EA1" w:rsidRDefault="00650E31" w:rsidP="00650E31">
      <w:pPr>
        <w:rPr>
          <w:sz w:val="24"/>
          <w:szCs w:val="24"/>
        </w:rPr>
      </w:pPr>
    </w:p>
    <w:p w:rsidR="00650E31" w:rsidRPr="008B6EA1" w:rsidRDefault="00650E31" w:rsidP="00650E31">
      <w:pPr>
        <w:rPr>
          <w:sz w:val="24"/>
          <w:szCs w:val="24"/>
        </w:rPr>
      </w:pPr>
      <w:r w:rsidRPr="008B6EA1">
        <w:rPr>
          <w:sz w:val="24"/>
          <w:szCs w:val="24"/>
        </w:rP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w:t>
      </w:r>
      <w:r w:rsidR="00B64B84" w:rsidRPr="008B6EA1">
        <w:rPr>
          <w:sz w:val="24"/>
          <w:szCs w:val="24"/>
        </w:rPr>
        <w:t>made while designing the MFA system</w:t>
      </w:r>
      <w:r w:rsidRPr="008B6EA1">
        <w:rPr>
          <w:sz w:val="24"/>
          <w:szCs w:val="24"/>
        </w:rPr>
        <w:t>.  It also gives the user viewpoint of product.  Section 3 also gives the specific requirements of the product.  Section 3 also discusses the external interface requirements and gives detailed description of functional requirements.</w:t>
      </w:r>
    </w:p>
    <w:p w:rsidR="00650E31" w:rsidRPr="008B6EA1" w:rsidRDefault="00650E31" w:rsidP="00650E31">
      <w:pPr>
        <w:rPr>
          <w:sz w:val="24"/>
          <w:szCs w:val="24"/>
        </w:rPr>
      </w:pPr>
    </w:p>
    <w:p w:rsidR="00650E31" w:rsidRPr="008B6EA1" w:rsidRDefault="00650E31" w:rsidP="00980BDD">
      <w:pPr>
        <w:pStyle w:val="Heading1"/>
        <w:rPr>
          <w:rFonts w:ascii="Times New Roman" w:hAnsi="Times New Roman"/>
          <w:szCs w:val="24"/>
        </w:rPr>
      </w:pPr>
      <w:bookmarkStart w:id="13" w:name="_Toc164477529"/>
      <w:bookmarkStart w:id="14" w:name="_Toc99559984"/>
      <w:r w:rsidRPr="008B6EA1">
        <w:rPr>
          <w:rFonts w:ascii="Times New Roman" w:hAnsi="Times New Roman"/>
          <w:szCs w:val="24"/>
        </w:rPr>
        <w:t>Overall Description</w:t>
      </w:r>
      <w:bookmarkEnd w:id="13"/>
      <w:bookmarkEnd w:id="14"/>
    </w:p>
    <w:p w:rsidR="00980BDD" w:rsidRPr="008B6EA1" w:rsidRDefault="00980BDD" w:rsidP="00980BDD">
      <w:pPr>
        <w:rPr>
          <w:sz w:val="24"/>
          <w:szCs w:val="24"/>
        </w:rPr>
      </w:pPr>
    </w:p>
    <w:p w:rsidR="00650E31" w:rsidRPr="008B6EA1" w:rsidRDefault="00650E31" w:rsidP="00650E31">
      <w:pPr>
        <w:rPr>
          <w:sz w:val="24"/>
          <w:szCs w:val="24"/>
        </w:rPr>
      </w:pPr>
      <w:r w:rsidRPr="008B6EA1">
        <w:rPr>
          <w:sz w:val="24"/>
          <w:szCs w:val="24"/>
        </w:rPr>
        <w:t>This document contains the problem statement that the current system is f</w:t>
      </w:r>
      <w:r w:rsidR="00582931" w:rsidRPr="008B6EA1">
        <w:rPr>
          <w:sz w:val="24"/>
          <w:szCs w:val="24"/>
        </w:rPr>
        <w:t>acing which is hardships in locating mechanic services in areas of little geographical knowledge</w:t>
      </w:r>
      <w:r w:rsidRPr="008B6EA1">
        <w:rPr>
          <w:sz w:val="24"/>
          <w:szCs w:val="24"/>
        </w:rPr>
        <w:t xml:space="preserve">.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650E31" w:rsidRPr="008B6EA1" w:rsidRDefault="00650E31" w:rsidP="00650E31">
      <w:pPr>
        <w:rPr>
          <w:sz w:val="24"/>
          <w:szCs w:val="24"/>
        </w:rPr>
      </w:pPr>
    </w:p>
    <w:p w:rsidR="00650E31" w:rsidRPr="008B6EA1" w:rsidRDefault="00650E31" w:rsidP="00650E31">
      <w:pPr>
        <w:rPr>
          <w:sz w:val="24"/>
          <w:szCs w:val="24"/>
        </w:rPr>
      </w:pPr>
      <w:r w:rsidRPr="008B6EA1">
        <w:rPr>
          <w:sz w:val="24"/>
          <w:szCs w:val="24"/>
        </w:rPr>
        <w:t>The following SRS contains the detail product perspective from different stakeholders. It provides the detail product functions</w:t>
      </w:r>
      <w:r w:rsidR="00582931" w:rsidRPr="008B6EA1">
        <w:rPr>
          <w:sz w:val="24"/>
          <w:szCs w:val="24"/>
        </w:rPr>
        <w:t xml:space="preserve"> of MFA system</w:t>
      </w:r>
      <w:r w:rsidRPr="008B6EA1">
        <w:rPr>
          <w:sz w:val="24"/>
          <w:szCs w:val="24"/>
        </w:rPr>
        <w:t xml:space="preserve"> with user characteristics permitted constraints, assumptions and dependencies and requirements subsets.</w:t>
      </w:r>
    </w:p>
    <w:p w:rsidR="00582931" w:rsidRPr="008B6EA1" w:rsidRDefault="00582931" w:rsidP="00650E31">
      <w:pPr>
        <w:rPr>
          <w:sz w:val="24"/>
          <w:szCs w:val="24"/>
        </w:rPr>
      </w:pPr>
    </w:p>
    <w:p w:rsidR="00582931" w:rsidRPr="008B6EA1" w:rsidRDefault="00582931" w:rsidP="00980BDD">
      <w:pPr>
        <w:pStyle w:val="Heading2"/>
        <w:rPr>
          <w:rFonts w:ascii="Times New Roman" w:hAnsi="Times New Roman"/>
          <w:sz w:val="24"/>
          <w:szCs w:val="24"/>
        </w:rPr>
      </w:pPr>
      <w:bookmarkStart w:id="15" w:name="_Toc99367980"/>
      <w:bookmarkStart w:id="16" w:name="_Toc99559985"/>
      <w:r w:rsidRPr="008B6EA1">
        <w:rPr>
          <w:rFonts w:ascii="Times New Roman" w:hAnsi="Times New Roman"/>
          <w:sz w:val="24"/>
          <w:szCs w:val="24"/>
        </w:rPr>
        <w:t>Product Perspective</w:t>
      </w:r>
      <w:bookmarkEnd w:id="15"/>
      <w:bookmarkEnd w:id="16"/>
    </w:p>
    <w:p w:rsidR="00582931" w:rsidRPr="008B6EA1" w:rsidRDefault="00582931" w:rsidP="00582931">
      <w:pPr>
        <w:rPr>
          <w:sz w:val="24"/>
          <w:szCs w:val="24"/>
        </w:rPr>
      </w:pPr>
    </w:p>
    <w:p w:rsidR="00582931" w:rsidRPr="008B6EA1" w:rsidRDefault="00582931" w:rsidP="00582931">
      <w:pPr>
        <w:rPr>
          <w:i/>
          <w:sz w:val="24"/>
          <w:szCs w:val="24"/>
        </w:rPr>
      </w:pPr>
      <w:r w:rsidRPr="008B6EA1">
        <w:rPr>
          <w:iCs/>
          <w:sz w:val="24"/>
          <w:szCs w:val="24"/>
        </w:rPr>
        <w:t xml:space="preserve">The MFA shall be a self-contained web application that will use the GPS location as well as an AI chat bot to pair the car owners to their nearest car mechanics anywhere in Uganda. The  </w:t>
      </w:r>
      <w:r w:rsidRPr="008B6EA1">
        <w:rPr>
          <w:iCs/>
          <w:sz w:val="24"/>
          <w:szCs w:val="24"/>
        </w:rPr>
        <w:lastRenderedPageBreak/>
        <w:t>model will work in such a way that in case of a car breakdown, the car owner activates the GPS location while logged into the system enter the relevant car details, brand name, and this will bring a number of  car mechanics nearer to where the car could have broken down.</w:t>
      </w:r>
      <w:r w:rsidRPr="008B6EA1">
        <w:rPr>
          <w:i/>
          <w:sz w:val="24"/>
          <w:szCs w:val="24"/>
        </w:rPr>
        <w:t xml:space="preserve"> </w:t>
      </w:r>
    </w:p>
    <w:p w:rsidR="00582931" w:rsidRPr="008B6EA1" w:rsidRDefault="00582931" w:rsidP="00582931">
      <w:pPr>
        <w:rPr>
          <w:sz w:val="24"/>
          <w:szCs w:val="24"/>
        </w:rPr>
      </w:pPr>
    </w:p>
    <w:p w:rsidR="00F032A7" w:rsidRPr="008B6EA1" w:rsidRDefault="00F032A7" w:rsidP="00F032A7">
      <w:pPr>
        <w:rPr>
          <w:sz w:val="24"/>
          <w:szCs w:val="24"/>
        </w:rPr>
      </w:pPr>
      <w:bookmarkStart w:id="17" w:name="_Toc99367985"/>
    </w:p>
    <w:p w:rsidR="00F032A7" w:rsidRPr="008B6EA1" w:rsidRDefault="00F032A7" w:rsidP="00980BDD">
      <w:pPr>
        <w:pStyle w:val="Heading2"/>
        <w:rPr>
          <w:rFonts w:ascii="Times New Roman" w:hAnsi="Times New Roman"/>
          <w:sz w:val="24"/>
          <w:szCs w:val="24"/>
        </w:rPr>
      </w:pPr>
      <w:bookmarkStart w:id="18" w:name="_Toc99559986"/>
      <w:r w:rsidRPr="008B6EA1">
        <w:rPr>
          <w:rFonts w:ascii="Times New Roman" w:hAnsi="Times New Roman"/>
          <w:sz w:val="24"/>
          <w:szCs w:val="24"/>
        </w:rPr>
        <w:t>Product Functions</w:t>
      </w:r>
      <w:bookmarkEnd w:id="17"/>
      <w:bookmarkEnd w:id="18"/>
    </w:p>
    <w:p w:rsidR="00F032A7" w:rsidRPr="008B6EA1" w:rsidRDefault="00F032A7" w:rsidP="00F032A7">
      <w:pPr>
        <w:rPr>
          <w:sz w:val="24"/>
          <w:szCs w:val="24"/>
        </w:rPr>
      </w:pPr>
    </w:p>
    <w:p w:rsidR="00F032A7" w:rsidRPr="008B6EA1" w:rsidRDefault="00F032A7" w:rsidP="00F032A7">
      <w:pPr>
        <w:pStyle w:val="ListParagraph"/>
        <w:numPr>
          <w:ilvl w:val="0"/>
          <w:numId w:val="23"/>
        </w:numPr>
        <w:rPr>
          <w:sz w:val="24"/>
          <w:szCs w:val="24"/>
        </w:rPr>
      </w:pPr>
      <w:r w:rsidRPr="008B6EA1">
        <w:rPr>
          <w:color w:val="000000"/>
          <w:sz w:val="24"/>
          <w:szCs w:val="24"/>
        </w:rPr>
        <w:t>Authentication: MFA shall allow the client to enter their personal and car details  that will be used to the specific mechanic supposed to on a particular car.</w:t>
      </w:r>
    </w:p>
    <w:p w:rsidR="00F032A7" w:rsidRPr="008B6EA1" w:rsidRDefault="00F032A7" w:rsidP="00F032A7">
      <w:pPr>
        <w:pStyle w:val="ListParagraph"/>
        <w:numPr>
          <w:ilvl w:val="0"/>
          <w:numId w:val="23"/>
        </w:numPr>
        <w:rPr>
          <w:sz w:val="24"/>
          <w:szCs w:val="24"/>
        </w:rPr>
      </w:pPr>
      <w:r w:rsidRPr="008B6EA1">
        <w:rPr>
          <w:color w:val="000000"/>
          <w:sz w:val="24"/>
          <w:szCs w:val="24"/>
        </w:rPr>
        <w:t>MFA shall asses the risk for the client as the repair charges.</w:t>
      </w:r>
    </w:p>
    <w:p w:rsidR="00F032A7" w:rsidRPr="008B6EA1" w:rsidRDefault="00F032A7" w:rsidP="00F032A7">
      <w:pPr>
        <w:pStyle w:val="ListParagraph"/>
        <w:numPr>
          <w:ilvl w:val="0"/>
          <w:numId w:val="23"/>
        </w:numPr>
        <w:rPr>
          <w:sz w:val="24"/>
          <w:szCs w:val="24"/>
        </w:rPr>
      </w:pPr>
      <w:r w:rsidRPr="008B6EA1">
        <w:rPr>
          <w:color w:val="000000"/>
          <w:sz w:val="24"/>
          <w:szCs w:val="24"/>
        </w:rPr>
        <w:t>Registration: MFA shall allow the client to register and log in.</w:t>
      </w:r>
    </w:p>
    <w:p w:rsidR="00F032A7" w:rsidRPr="008B6EA1" w:rsidRDefault="00F032A7" w:rsidP="00F032A7">
      <w:pPr>
        <w:pStyle w:val="ListParagraph"/>
        <w:numPr>
          <w:ilvl w:val="0"/>
          <w:numId w:val="23"/>
        </w:numPr>
        <w:rPr>
          <w:sz w:val="24"/>
          <w:szCs w:val="24"/>
        </w:rPr>
      </w:pPr>
      <w:r w:rsidRPr="008B6EA1">
        <w:rPr>
          <w:color w:val="000000"/>
          <w:sz w:val="24"/>
          <w:szCs w:val="24"/>
        </w:rPr>
        <w:t>Account Settings: The users will be change their passwords.</w:t>
      </w:r>
    </w:p>
    <w:p w:rsidR="00F032A7" w:rsidRPr="008B6EA1" w:rsidRDefault="00F032A7" w:rsidP="00F032A7">
      <w:pPr>
        <w:pStyle w:val="ListParagraph"/>
        <w:numPr>
          <w:ilvl w:val="0"/>
          <w:numId w:val="23"/>
        </w:numPr>
        <w:rPr>
          <w:sz w:val="24"/>
          <w:szCs w:val="24"/>
        </w:rPr>
      </w:pPr>
      <w:r w:rsidRPr="008B6EA1">
        <w:rPr>
          <w:color w:val="000000"/>
          <w:sz w:val="24"/>
          <w:szCs w:val="24"/>
        </w:rPr>
        <w:t>MFA shall allow the mechanic to approve the request made by the car owner.</w:t>
      </w:r>
    </w:p>
    <w:p w:rsidR="00F032A7" w:rsidRPr="008B6EA1" w:rsidRDefault="00F032A7" w:rsidP="00F032A7">
      <w:pPr>
        <w:pStyle w:val="ListParagraph"/>
        <w:numPr>
          <w:ilvl w:val="0"/>
          <w:numId w:val="23"/>
        </w:numPr>
        <w:rPr>
          <w:sz w:val="24"/>
          <w:szCs w:val="24"/>
        </w:rPr>
      </w:pPr>
      <w:r w:rsidRPr="008B6EA1">
        <w:rPr>
          <w:color w:val="000000"/>
          <w:sz w:val="24"/>
          <w:szCs w:val="24"/>
        </w:rPr>
        <w:t>Ratings: Car drivers will be able to rate the mechanics after the vehicle servicing.</w:t>
      </w:r>
    </w:p>
    <w:p w:rsidR="00F032A7" w:rsidRPr="008B6EA1" w:rsidRDefault="00F032A7" w:rsidP="00F032A7">
      <w:pPr>
        <w:pStyle w:val="ListParagraph"/>
        <w:numPr>
          <w:ilvl w:val="0"/>
          <w:numId w:val="23"/>
        </w:numPr>
        <w:rPr>
          <w:sz w:val="24"/>
          <w:szCs w:val="24"/>
        </w:rPr>
      </w:pPr>
      <w:r w:rsidRPr="008B6EA1">
        <w:rPr>
          <w:color w:val="000000"/>
          <w:sz w:val="24"/>
          <w:szCs w:val="24"/>
        </w:rPr>
        <w:t>Delete Account Users can be able to delete their accounts anytime they wish.</w:t>
      </w:r>
    </w:p>
    <w:p w:rsidR="00F032A7" w:rsidRPr="008B6EA1" w:rsidRDefault="00F032A7" w:rsidP="00F032A7">
      <w:pPr>
        <w:pStyle w:val="ListParagraph"/>
        <w:numPr>
          <w:ilvl w:val="0"/>
          <w:numId w:val="23"/>
        </w:numPr>
        <w:rPr>
          <w:sz w:val="24"/>
          <w:szCs w:val="24"/>
        </w:rPr>
      </w:pPr>
      <w:r w:rsidRPr="008B6EA1">
        <w:rPr>
          <w:sz w:val="24"/>
          <w:szCs w:val="24"/>
        </w:rPr>
        <w:t>Listings: All available mechanics will be shortlisted on the system</w:t>
      </w:r>
    </w:p>
    <w:p w:rsidR="00F032A7" w:rsidRPr="008B6EA1" w:rsidRDefault="00F032A7" w:rsidP="00F032A7">
      <w:pPr>
        <w:pStyle w:val="ListParagraph"/>
        <w:numPr>
          <w:ilvl w:val="0"/>
          <w:numId w:val="23"/>
        </w:numPr>
        <w:rPr>
          <w:sz w:val="24"/>
          <w:szCs w:val="24"/>
        </w:rPr>
      </w:pPr>
      <w:r w:rsidRPr="008B6EA1">
        <w:rPr>
          <w:sz w:val="24"/>
          <w:szCs w:val="24"/>
        </w:rPr>
        <w:t>Calls: A car driver will be able to make a call to the mechanic after pairing onto the system.</w:t>
      </w:r>
    </w:p>
    <w:p w:rsidR="00F032A7" w:rsidRPr="008B6EA1" w:rsidRDefault="00F032A7" w:rsidP="00F032A7">
      <w:pPr>
        <w:pStyle w:val="ListParagraph"/>
        <w:numPr>
          <w:ilvl w:val="0"/>
          <w:numId w:val="23"/>
        </w:numPr>
        <w:rPr>
          <w:sz w:val="24"/>
          <w:szCs w:val="24"/>
        </w:rPr>
      </w:pPr>
      <w:r w:rsidRPr="008B6EA1">
        <w:rPr>
          <w:sz w:val="24"/>
          <w:szCs w:val="24"/>
        </w:rPr>
        <w:t>View User Dashboard: All our users will be able to view their dashboards and thence keep track of any changes on the system</w:t>
      </w:r>
    </w:p>
    <w:p w:rsidR="00F032A7" w:rsidRPr="008B6EA1" w:rsidRDefault="00F032A7" w:rsidP="00F032A7">
      <w:pPr>
        <w:rPr>
          <w:sz w:val="24"/>
          <w:szCs w:val="24"/>
        </w:rPr>
      </w:pPr>
    </w:p>
    <w:p w:rsidR="00F032A7" w:rsidRPr="008B6EA1" w:rsidRDefault="00F032A7" w:rsidP="00980BDD">
      <w:pPr>
        <w:pStyle w:val="Heading2"/>
        <w:rPr>
          <w:rFonts w:ascii="Times New Roman" w:hAnsi="Times New Roman"/>
          <w:sz w:val="24"/>
          <w:szCs w:val="24"/>
        </w:rPr>
      </w:pPr>
      <w:bookmarkStart w:id="19" w:name="_Toc99367986"/>
      <w:bookmarkStart w:id="20" w:name="_Toc99559987"/>
      <w:r w:rsidRPr="008B6EA1">
        <w:rPr>
          <w:rFonts w:ascii="Times New Roman" w:hAnsi="Times New Roman"/>
          <w:sz w:val="24"/>
          <w:szCs w:val="24"/>
        </w:rPr>
        <w:t>Operations</w:t>
      </w:r>
      <w:bookmarkEnd w:id="19"/>
      <w:bookmarkEnd w:id="20"/>
    </w:p>
    <w:p w:rsidR="00F032A7" w:rsidRPr="008B6EA1" w:rsidRDefault="00F032A7" w:rsidP="00F032A7">
      <w:pPr>
        <w:rPr>
          <w:b/>
          <w:sz w:val="24"/>
          <w:szCs w:val="24"/>
        </w:rPr>
      </w:pPr>
    </w:p>
    <w:p w:rsidR="00F032A7" w:rsidRPr="008B6EA1" w:rsidRDefault="00F032A7" w:rsidP="00F032A7">
      <w:pPr>
        <w:rPr>
          <w:sz w:val="24"/>
          <w:szCs w:val="24"/>
        </w:rPr>
      </w:pPr>
      <w:r w:rsidRPr="008B6EA1">
        <w:rPr>
          <w:sz w:val="24"/>
          <w:szCs w:val="24"/>
        </w:rPr>
        <w:t>Our system shall do the data backups on the cloud through one of cloud service providers.</w:t>
      </w:r>
    </w:p>
    <w:p w:rsidR="00F032A7" w:rsidRPr="008B6EA1" w:rsidRDefault="00F032A7" w:rsidP="00F032A7">
      <w:pPr>
        <w:rPr>
          <w:sz w:val="24"/>
          <w:szCs w:val="24"/>
        </w:rPr>
      </w:pPr>
    </w:p>
    <w:p w:rsidR="00F032A7" w:rsidRPr="008B6EA1" w:rsidRDefault="00F032A7" w:rsidP="00F032A7">
      <w:pPr>
        <w:rPr>
          <w:sz w:val="24"/>
          <w:szCs w:val="24"/>
        </w:rPr>
      </w:pPr>
      <w:r w:rsidRPr="008B6EA1">
        <w:rPr>
          <w:sz w:val="24"/>
          <w:szCs w:val="24"/>
        </w:rPr>
        <w:t>System updates and upgrades will be made during the less active hours when the system is less interactive for example at midnight, and this will enable our developers to make changes on the system without interrupting the normal business operations.</w:t>
      </w:r>
    </w:p>
    <w:p w:rsidR="00F032A7" w:rsidRPr="008B6EA1" w:rsidRDefault="00F032A7" w:rsidP="00F032A7">
      <w:pPr>
        <w:rPr>
          <w:sz w:val="24"/>
          <w:szCs w:val="24"/>
        </w:rPr>
      </w:pPr>
    </w:p>
    <w:p w:rsidR="00F032A7" w:rsidRPr="008B6EA1" w:rsidRDefault="00F032A7" w:rsidP="00980BDD">
      <w:pPr>
        <w:pStyle w:val="Heading2"/>
        <w:rPr>
          <w:rFonts w:ascii="Times New Roman" w:hAnsi="Times New Roman"/>
          <w:sz w:val="24"/>
          <w:szCs w:val="24"/>
        </w:rPr>
      </w:pPr>
      <w:bookmarkStart w:id="21" w:name="_Toc99367987"/>
      <w:bookmarkStart w:id="22" w:name="_Toc99559988"/>
      <w:r w:rsidRPr="008B6EA1">
        <w:rPr>
          <w:rFonts w:ascii="Times New Roman" w:hAnsi="Times New Roman"/>
          <w:sz w:val="24"/>
          <w:szCs w:val="24"/>
        </w:rPr>
        <w:t>User Characteristics</w:t>
      </w:r>
      <w:bookmarkEnd w:id="21"/>
      <w:bookmarkEnd w:id="22"/>
      <w:r w:rsidRPr="008B6EA1">
        <w:rPr>
          <w:rFonts w:ascii="Times New Roman" w:hAnsi="Times New Roman"/>
          <w:sz w:val="24"/>
          <w:szCs w:val="24"/>
        </w:rPr>
        <w:t xml:space="preserve"> </w:t>
      </w:r>
    </w:p>
    <w:p w:rsidR="00F032A7" w:rsidRPr="008B6EA1" w:rsidRDefault="00F032A7" w:rsidP="00F032A7">
      <w:pPr>
        <w:rPr>
          <w:sz w:val="24"/>
          <w:szCs w:val="24"/>
        </w:rPr>
      </w:pPr>
    </w:p>
    <w:p w:rsidR="00F032A7" w:rsidRPr="008B6EA1" w:rsidRDefault="00F032A7" w:rsidP="00F032A7">
      <w:pPr>
        <w:rPr>
          <w:sz w:val="24"/>
          <w:szCs w:val="24"/>
        </w:rPr>
      </w:pPr>
      <w:r w:rsidRPr="008B6EA1">
        <w:rPr>
          <w:sz w:val="24"/>
          <w:szCs w:val="24"/>
        </w:rPr>
        <w:t>The vast growth of internet in Uganda characterized by fast internet speeds will create a better experience for both our drivers and the mechanics.</w:t>
      </w:r>
    </w:p>
    <w:p w:rsidR="00F032A7" w:rsidRPr="008B6EA1" w:rsidRDefault="00F032A7" w:rsidP="00F032A7">
      <w:pPr>
        <w:rPr>
          <w:sz w:val="24"/>
          <w:szCs w:val="24"/>
        </w:rPr>
      </w:pPr>
    </w:p>
    <w:p w:rsidR="00F032A7" w:rsidRPr="008B6EA1" w:rsidRDefault="00F032A7" w:rsidP="00F032A7">
      <w:pPr>
        <w:rPr>
          <w:sz w:val="24"/>
          <w:szCs w:val="24"/>
        </w:rPr>
      </w:pPr>
      <w:r w:rsidRPr="008B6EA1">
        <w:rPr>
          <w:sz w:val="24"/>
          <w:szCs w:val="24"/>
        </w:rPr>
        <w:t>Most of the mechanics in Uganda are already in possession of smartphones, and launching our system on the web would give them a better experience in doing their work.</w:t>
      </w:r>
    </w:p>
    <w:p w:rsidR="00F032A7" w:rsidRPr="008B6EA1" w:rsidRDefault="00F032A7" w:rsidP="00F032A7">
      <w:pPr>
        <w:rPr>
          <w:sz w:val="24"/>
          <w:szCs w:val="24"/>
        </w:rPr>
      </w:pPr>
    </w:p>
    <w:p w:rsidR="00F032A7" w:rsidRPr="008B6EA1" w:rsidRDefault="00F032A7" w:rsidP="00F032A7">
      <w:pPr>
        <w:rPr>
          <w:sz w:val="24"/>
          <w:szCs w:val="24"/>
        </w:rPr>
      </w:pPr>
      <w:r w:rsidRPr="008B6EA1">
        <w:rPr>
          <w:sz w:val="24"/>
          <w:szCs w:val="24"/>
        </w:rPr>
        <w:t>Most of the mechanics have a minimum of primary seven, level of learning, this enables them to easily comprehend the various features on the system.</w:t>
      </w:r>
    </w:p>
    <w:p w:rsidR="00F032A7" w:rsidRPr="008B6EA1" w:rsidRDefault="00F032A7" w:rsidP="00F032A7">
      <w:pPr>
        <w:rPr>
          <w:sz w:val="24"/>
          <w:szCs w:val="24"/>
        </w:rPr>
      </w:pPr>
    </w:p>
    <w:p w:rsidR="00F032A7" w:rsidRPr="008B6EA1" w:rsidRDefault="00F032A7" w:rsidP="00980BDD">
      <w:pPr>
        <w:pStyle w:val="Heading2"/>
        <w:rPr>
          <w:rFonts w:ascii="Times New Roman" w:hAnsi="Times New Roman"/>
          <w:sz w:val="24"/>
          <w:szCs w:val="24"/>
        </w:rPr>
      </w:pPr>
      <w:bookmarkStart w:id="23" w:name="_Toc99367988"/>
      <w:bookmarkStart w:id="24" w:name="_Toc99559989"/>
      <w:r w:rsidRPr="008B6EA1">
        <w:rPr>
          <w:rFonts w:ascii="Times New Roman" w:hAnsi="Times New Roman"/>
          <w:sz w:val="24"/>
          <w:szCs w:val="24"/>
        </w:rPr>
        <w:t>Constraints</w:t>
      </w:r>
      <w:bookmarkEnd w:id="23"/>
      <w:bookmarkEnd w:id="24"/>
    </w:p>
    <w:p w:rsidR="00F032A7" w:rsidRPr="008B6EA1" w:rsidRDefault="00F032A7" w:rsidP="00980BDD">
      <w:pPr>
        <w:pStyle w:val="Heading3"/>
        <w:rPr>
          <w:rFonts w:ascii="Times New Roman" w:hAnsi="Times New Roman"/>
          <w:sz w:val="24"/>
          <w:szCs w:val="24"/>
        </w:rPr>
      </w:pPr>
      <w:bookmarkStart w:id="25" w:name="_Toc99559990"/>
      <w:r w:rsidRPr="008B6EA1">
        <w:rPr>
          <w:rFonts w:ascii="Times New Roman" w:hAnsi="Times New Roman"/>
          <w:sz w:val="24"/>
          <w:szCs w:val="24"/>
        </w:rPr>
        <w:t>Corporate or regulatory policy constraints</w:t>
      </w:r>
      <w:bookmarkEnd w:id="25"/>
    </w:p>
    <w:p w:rsidR="00F032A7" w:rsidRPr="008B6EA1" w:rsidRDefault="00F032A7" w:rsidP="00F032A7">
      <w:pPr>
        <w:pStyle w:val="ListParagraph"/>
        <w:numPr>
          <w:ilvl w:val="0"/>
          <w:numId w:val="24"/>
        </w:numPr>
        <w:rPr>
          <w:sz w:val="24"/>
          <w:szCs w:val="24"/>
        </w:rPr>
      </w:pPr>
      <w:r w:rsidRPr="008B6EA1">
        <w:rPr>
          <w:sz w:val="24"/>
          <w:szCs w:val="24"/>
        </w:rPr>
        <w:t>MFA shall operate as a web based application that is accessed from anywhere.</w:t>
      </w:r>
    </w:p>
    <w:p w:rsidR="00F032A7" w:rsidRPr="008B6EA1" w:rsidRDefault="00F032A7" w:rsidP="00F032A7">
      <w:pPr>
        <w:pStyle w:val="ListParagraph"/>
        <w:numPr>
          <w:ilvl w:val="0"/>
          <w:numId w:val="24"/>
        </w:numPr>
        <w:rPr>
          <w:sz w:val="24"/>
          <w:szCs w:val="24"/>
        </w:rPr>
      </w:pPr>
      <w:r w:rsidRPr="008B6EA1">
        <w:rPr>
          <w:sz w:val="24"/>
          <w:szCs w:val="24"/>
        </w:rPr>
        <w:lastRenderedPageBreak/>
        <w:t xml:space="preserve">The User interfaces of  </w:t>
      </w:r>
      <w:r w:rsidRPr="008B6EA1">
        <w:rPr>
          <w:sz w:val="24"/>
          <w:szCs w:val="24"/>
          <w:lang w:eastAsia="zh-CN"/>
        </w:rPr>
        <w:t>MFA</w:t>
      </w:r>
      <w:r w:rsidRPr="008B6EA1">
        <w:rPr>
          <w:sz w:val="24"/>
          <w:szCs w:val="24"/>
        </w:rPr>
        <w:t xml:space="preserve"> will consist of green, white red colors.</w:t>
      </w:r>
    </w:p>
    <w:p w:rsidR="00F032A7" w:rsidRPr="008B6EA1" w:rsidRDefault="00F032A7" w:rsidP="00F032A7">
      <w:pPr>
        <w:rPr>
          <w:sz w:val="24"/>
          <w:szCs w:val="24"/>
        </w:rPr>
      </w:pPr>
    </w:p>
    <w:p w:rsidR="00947D6D" w:rsidRPr="008B6EA1" w:rsidRDefault="00947D6D" w:rsidP="00F032A7">
      <w:pPr>
        <w:rPr>
          <w:sz w:val="24"/>
          <w:szCs w:val="24"/>
        </w:rPr>
      </w:pPr>
    </w:p>
    <w:p w:rsidR="00947D6D" w:rsidRPr="008B6EA1" w:rsidRDefault="00947D6D" w:rsidP="00582931">
      <w:pPr>
        <w:rPr>
          <w:sz w:val="24"/>
          <w:szCs w:val="24"/>
        </w:rPr>
      </w:pPr>
    </w:p>
    <w:p w:rsidR="00987519" w:rsidRPr="008B6EA1" w:rsidRDefault="007F339F" w:rsidP="00F032A7">
      <w:pPr>
        <w:pStyle w:val="Heading1"/>
        <w:rPr>
          <w:rFonts w:ascii="Times New Roman" w:hAnsi="Times New Roman"/>
          <w:szCs w:val="24"/>
        </w:rPr>
      </w:pPr>
      <w:bookmarkStart w:id="26" w:name="_Toc99559991"/>
      <w:r w:rsidRPr="008B6EA1">
        <w:rPr>
          <w:rFonts w:ascii="Times New Roman" w:hAnsi="Times New Roman"/>
          <w:szCs w:val="24"/>
        </w:rPr>
        <w:t>SPECIFIC REQUIREMENTS</w:t>
      </w:r>
      <w:bookmarkEnd w:id="26"/>
    </w:p>
    <w:p w:rsidR="003B3C61" w:rsidRPr="008B6EA1" w:rsidRDefault="003B3C61" w:rsidP="003B3C61">
      <w:pPr>
        <w:rPr>
          <w:b/>
          <w:bCs/>
          <w:sz w:val="24"/>
          <w:szCs w:val="24"/>
          <w:u w:val="single"/>
        </w:rPr>
      </w:pPr>
      <w:r w:rsidRPr="008B6EA1">
        <w:rPr>
          <w:b/>
          <w:bCs/>
          <w:sz w:val="24"/>
          <w:szCs w:val="24"/>
          <w:u w:val="single"/>
        </w:rPr>
        <w:t>Introduction</w:t>
      </w:r>
    </w:p>
    <w:p w:rsidR="003B3C61" w:rsidRPr="008B6EA1" w:rsidRDefault="003B3C61" w:rsidP="003B3C61">
      <w:pPr>
        <w:rPr>
          <w:sz w:val="24"/>
          <w:szCs w:val="24"/>
        </w:rPr>
      </w:pPr>
    </w:p>
    <w:p w:rsidR="003B3C61" w:rsidRPr="008B6EA1" w:rsidRDefault="003B3C61" w:rsidP="003B3C61">
      <w:pPr>
        <w:rPr>
          <w:sz w:val="24"/>
          <w:szCs w:val="24"/>
        </w:rPr>
      </w:pPr>
      <w:r w:rsidRPr="008B6EA1">
        <w:rPr>
          <w:sz w:val="24"/>
          <w:szCs w:val="24"/>
        </w:rPr>
        <w:t>This subsection contains the requirements for the Mechanic Finder App .</w:t>
      </w:r>
    </w:p>
    <w:p w:rsidR="003B3C61" w:rsidRPr="008B6EA1" w:rsidRDefault="003B3C61" w:rsidP="003B3C61">
      <w:pPr>
        <w:rPr>
          <w:sz w:val="24"/>
          <w:szCs w:val="24"/>
        </w:rPr>
      </w:pPr>
      <w:r w:rsidRPr="008B6EA1">
        <w:rPr>
          <w:sz w:val="24"/>
          <w:szCs w:val="24"/>
        </w:rPr>
        <w:t>Four types of users will be using this application that is;</w:t>
      </w:r>
    </w:p>
    <w:p w:rsidR="003B3C61" w:rsidRPr="008B6EA1" w:rsidRDefault="003B3C61" w:rsidP="003B3C61">
      <w:pPr>
        <w:rPr>
          <w:sz w:val="24"/>
          <w:szCs w:val="24"/>
        </w:rPr>
      </w:pPr>
    </w:p>
    <w:p w:rsidR="003B3C61" w:rsidRPr="008B6EA1" w:rsidRDefault="003B3C61" w:rsidP="003B3C61">
      <w:pPr>
        <w:rPr>
          <w:i/>
          <w:sz w:val="24"/>
          <w:szCs w:val="24"/>
        </w:rPr>
      </w:pPr>
      <w:r w:rsidRPr="008B6EA1">
        <w:rPr>
          <w:i/>
          <w:sz w:val="24"/>
          <w:szCs w:val="24"/>
        </w:rPr>
        <w:t>Admin:</w:t>
      </w:r>
    </w:p>
    <w:p w:rsidR="003B3C61" w:rsidRPr="008B6EA1" w:rsidRDefault="003B3C61" w:rsidP="003B3C61">
      <w:pPr>
        <w:pStyle w:val="ListParagraph"/>
        <w:numPr>
          <w:ilvl w:val="0"/>
          <w:numId w:val="16"/>
        </w:numPr>
        <w:rPr>
          <w:sz w:val="24"/>
          <w:szCs w:val="24"/>
        </w:rPr>
      </w:pPr>
      <w:r w:rsidRPr="008B6EA1">
        <w:rPr>
          <w:sz w:val="24"/>
          <w:szCs w:val="24"/>
        </w:rPr>
        <w:t>The application will provide the login interface.</w:t>
      </w:r>
    </w:p>
    <w:p w:rsidR="003B3C61" w:rsidRPr="008B6EA1" w:rsidRDefault="003B3C61" w:rsidP="003B3C61">
      <w:pPr>
        <w:pStyle w:val="ListParagraph"/>
        <w:numPr>
          <w:ilvl w:val="0"/>
          <w:numId w:val="16"/>
        </w:numPr>
        <w:rPr>
          <w:sz w:val="24"/>
          <w:szCs w:val="24"/>
        </w:rPr>
      </w:pPr>
      <w:r w:rsidRPr="008B6EA1">
        <w:rPr>
          <w:sz w:val="24"/>
          <w:szCs w:val="24"/>
        </w:rPr>
        <w:t>Admin can view/add/update/delete mechanic and user information</w:t>
      </w:r>
    </w:p>
    <w:p w:rsidR="003B3C61" w:rsidRPr="008B6EA1" w:rsidRDefault="003B3C61" w:rsidP="003B3C61">
      <w:pPr>
        <w:pStyle w:val="ListParagraph"/>
        <w:numPr>
          <w:ilvl w:val="0"/>
          <w:numId w:val="16"/>
        </w:numPr>
        <w:rPr>
          <w:sz w:val="24"/>
          <w:szCs w:val="24"/>
        </w:rPr>
      </w:pPr>
      <w:r w:rsidRPr="008B6EA1">
        <w:rPr>
          <w:sz w:val="24"/>
          <w:szCs w:val="24"/>
        </w:rPr>
        <w:t>Admin can view all feedbacks posted by the users.</w:t>
      </w:r>
    </w:p>
    <w:p w:rsidR="003B3C61" w:rsidRPr="008B6EA1" w:rsidRDefault="003B3C61" w:rsidP="003B3C61">
      <w:pPr>
        <w:pStyle w:val="ListParagraph"/>
        <w:rPr>
          <w:sz w:val="24"/>
          <w:szCs w:val="24"/>
        </w:rPr>
      </w:pPr>
    </w:p>
    <w:p w:rsidR="003B3C61" w:rsidRPr="008B6EA1" w:rsidRDefault="003B3C61" w:rsidP="003B3C61">
      <w:pPr>
        <w:pStyle w:val="BodyText"/>
        <w:ind w:left="0"/>
        <w:rPr>
          <w:i/>
          <w:sz w:val="24"/>
          <w:szCs w:val="24"/>
        </w:rPr>
      </w:pPr>
      <w:r w:rsidRPr="008B6EA1">
        <w:rPr>
          <w:i/>
          <w:sz w:val="24"/>
          <w:szCs w:val="24"/>
        </w:rPr>
        <w:t>Mechanic:</w:t>
      </w:r>
    </w:p>
    <w:p w:rsidR="003B3C61" w:rsidRPr="008B6EA1" w:rsidRDefault="003B3C61" w:rsidP="003B3C61">
      <w:pPr>
        <w:pStyle w:val="BodyText"/>
        <w:numPr>
          <w:ilvl w:val="0"/>
          <w:numId w:val="17"/>
        </w:numPr>
        <w:rPr>
          <w:sz w:val="24"/>
          <w:szCs w:val="24"/>
        </w:rPr>
      </w:pPr>
      <w:r w:rsidRPr="008B6EA1">
        <w:rPr>
          <w:sz w:val="24"/>
          <w:szCs w:val="24"/>
        </w:rPr>
        <w:t>The application will provide login interface.</w:t>
      </w:r>
    </w:p>
    <w:p w:rsidR="003B3C61" w:rsidRPr="008B6EA1" w:rsidRDefault="003B3C61" w:rsidP="003B3C61">
      <w:pPr>
        <w:pStyle w:val="BodyText"/>
        <w:numPr>
          <w:ilvl w:val="0"/>
          <w:numId w:val="17"/>
        </w:numPr>
        <w:rPr>
          <w:sz w:val="24"/>
          <w:szCs w:val="24"/>
        </w:rPr>
      </w:pPr>
      <w:r w:rsidRPr="008B6EA1">
        <w:rPr>
          <w:sz w:val="24"/>
          <w:szCs w:val="24"/>
        </w:rPr>
        <w:t>The mechanic can view requests sent and feedback posted by the users regarding him</w:t>
      </w:r>
    </w:p>
    <w:p w:rsidR="003B3C61" w:rsidRPr="008B6EA1" w:rsidRDefault="003B3C61" w:rsidP="003B3C61">
      <w:pPr>
        <w:pStyle w:val="BodyText"/>
        <w:rPr>
          <w:sz w:val="24"/>
          <w:szCs w:val="24"/>
        </w:rPr>
      </w:pPr>
    </w:p>
    <w:p w:rsidR="003B3C61" w:rsidRPr="008B6EA1" w:rsidRDefault="003B3C61" w:rsidP="003B3C61">
      <w:pPr>
        <w:pStyle w:val="BodyText"/>
        <w:ind w:left="0"/>
        <w:rPr>
          <w:i/>
          <w:sz w:val="24"/>
          <w:szCs w:val="24"/>
        </w:rPr>
      </w:pPr>
      <w:r w:rsidRPr="008B6EA1">
        <w:rPr>
          <w:i/>
          <w:sz w:val="24"/>
          <w:szCs w:val="24"/>
        </w:rPr>
        <w:t>Registered user:</w:t>
      </w:r>
    </w:p>
    <w:p w:rsidR="003B3C61" w:rsidRPr="008B6EA1" w:rsidRDefault="003B3C61" w:rsidP="003B3C61">
      <w:pPr>
        <w:pStyle w:val="BodyText"/>
        <w:numPr>
          <w:ilvl w:val="0"/>
          <w:numId w:val="18"/>
        </w:numPr>
        <w:rPr>
          <w:sz w:val="24"/>
          <w:szCs w:val="24"/>
        </w:rPr>
      </w:pPr>
      <w:r w:rsidRPr="008B6EA1">
        <w:rPr>
          <w:sz w:val="24"/>
          <w:szCs w:val="24"/>
        </w:rPr>
        <w:t>The application will provide registration interface.</w:t>
      </w:r>
    </w:p>
    <w:p w:rsidR="003B3C61" w:rsidRPr="008B6EA1" w:rsidRDefault="003B3C61" w:rsidP="003B3C61">
      <w:pPr>
        <w:pStyle w:val="BodyText"/>
        <w:numPr>
          <w:ilvl w:val="0"/>
          <w:numId w:val="18"/>
        </w:numPr>
        <w:rPr>
          <w:sz w:val="24"/>
          <w:szCs w:val="24"/>
        </w:rPr>
      </w:pPr>
      <w:r w:rsidRPr="008B6EA1">
        <w:rPr>
          <w:sz w:val="24"/>
          <w:szCs w:val="24"/>
        </w:rPr>
        <w:t>The user can login into the system after providing registration details.</w:t>
      </w:r>
    </w:p>
    <w:p w:rsidR="003B3C61" w:rsidRPr="008B6EA1" w:rsidRDefault="003B3C61" w:rsidP="003B3C61">
      <w:pPr>
        <w:pStyle w:val="BodyText"/>
        <w:numPr>
          <w:ilvl w:val="0"/>
          <w:numId w:val="18"/>
        </w:numPr>
        <w:rPr>
          <w:sz w:val="24"/>
          <w:szCs w:val="24"/>
        </w:rPr>
      </w:pPr>
      <w:r w:rsidRPr="008B6EA1">
        <w:rPr>
          <w:sz w:val="24"/>
          <w:szCs w:val="24"/>
        </w:rPr>
        <w:t>User can search mechanics based on location and see Garage address details and posted  feedback.</w:t>
      </w:r>
    </w:p>
    <w:p w:rsidR="003B3C61" w:rsidRPr="008B6EA1" w:rsidRDefault="003B3C61" w:rsidP="003B3C61">
      <w:pPr>
        <w:pStyle w:val="BodyText"/>
        <w:numPr>
          <w:ilvl w:val="0"/>
          <w:numId w:val="18"/>
        </w:numPr>
        <w:rPr>
          <w:sz w:val="24"/>
          <w:szCs w:val="24"/>
        </w:rPr>
      </w:pPr>
      <w:r w:rsidRPr="008B6EA1">
        <w:rPr>
          <w:sz w:val="24"/>
          <w:szCs w:val="24"/>
        </w:rPr>
        <w:t>The user can send a request to a mechanic</w:t>
      </w:r>
      <w:r w:rsidR="00DC67FD" w:rsidRPr="008B6EA1">
        <w:rPr>
          <w:sz w:val="24"/>
          <w:szCs w:val="24"/>
        </w:rPr>
        <w:t xml:space="preserve"> and post feedback regarding him.</w:t>
      </w:r>
    </w:p>
    <w:p w:rsidR="003B3C61" w:rsidRPr="008B6EA1" w:rsidRDefault="003B3C61" w:rsidP="003B3C61">
      <w:pPr>
        <w:pStyle w:val="BodyText"/>
        <w:rPr>
          <w:i/>
          <w:sz w:val="24"/>
          <w:szCs w:val="24"/>
        </w:rPr>
      </w:pPr>
    </w:p>
    <w:p w:rsidR="003B3C61" w:rsidRPr="008B6EA1" w:rsidRDefault="003B3C61" w:rsidP="003B3C61">
      <w:pPr>
        <w:pStyle w:val="BodyText"/>
        <w:ind w:left="0"/>
        <w:rPr>
          <w:i/>
          <w:sz w:val="24"/>
          <w:szCs w:val="24"/>
        </w:rPr>
      </w:pPr>
      <w:r w:rsidRPr="008B6EA1">
        <w:rPr>
          <w:i/>
          <w:sz w:val="24"/>
          <w:szCs w:val="24"/>
        </w:rPr>
        <w:t>Unregistered User:</w:t>
      </w:r>
    </w:p>
    <w:p w:rsidR="003B3C61" w:rsidRPr="008B6EA1" w:rsidRDefault="00DC67FD" w:rsidP="003B3C61">
      <w:pPr>
        <w:pStyle w:val="BodyText"/>
        <w:numPr>
          <w:ilvl w:val="0"/>
          <w:numId w:val="19"/>
        </w:numPr>
        <w:rPr>
          <w:i/>
          <w:sz w:val="24"/>
          <w:szCs w:val="24"/>
        </w:rPr>
      </w:pPr>
      <w:r w:rsidRPr="008B6EA1">
        <w:rPr>
          <w:sz w:val="24"/>
          <w:szCs w:val="24"/>
        </w:rPr>
        <w:t>User can search mechanics based on location and see Garage address details,</w:t>
      </w:r>
      <w:r w:rsidR="00771C09">
        <w:rPr>
          <w:sz w:val="24"/>
          <w:szCs w:val="24"/>
        </w:rPr>
        <w:t xml:space="preserve"> </w:t>
      </w:r>
      <w:r w:rsidRPr="008B6EA1">
        <w:rPr>
          <w:sz w:val="24"/>
          <w:szCs w:val="24"/>
        </w:rPr>
        <w:t>etc.</w:t>
      </w:r>
    </w:p>
    <w:p w:rsidR="00DC67FD" w:rsidRPr="008B6EA1" w:rsidRDefault="003C1FB0" w:rsidP="003B3C61">
      <w:pPr>
        <w:pStyle w:val="BodyText"/>
        <w:numPr>
          <w:ilvl w:val="0"/>
          <w:numId w:val="19"/>
        </w:numPr>
        <w:rPr>
          <w:i/>
          <w:sz w:val="24"/>
          <w:szCs w:val="24"/>
        </w:rPr>
      </w:pPr>
      <w:r w:rsidRPr="008B6EA1">
        <w:rPr>
          <w:sz w:val="24"/>
          <w:szCs w:val="24"/>
        </w:rPr>
        <w:t>In order</w:t>
      </w:r>
      <w:r w:rsidR="00DC67FD" w:rsidRPr="008B6EA1">
        <w:rPr>
          <w:sz w:val="24"/>
          <w:szCs w:val="24"/>
        </w:rPr>
        <w:t xml:space="preserve"> to send request to the mechanic, user is </w:t>
      </w:r>
      <w:r w:rsidRPr="008B6EA1">
        <w:rPr>
          <w:sz w:val="24"/>
          <w:szCs w:val="24"/>
        </w:rPr>
        <w:t>required</w:t>
      </w:r>
      <w:r w:rsidR="00DC67FD" w:rsidRPr="008B6EA1">
        <w:rPr>
          <w:sz w:val="24"/>
          <w:szCs w:val="24"/>
        </w:rPr>
        <w:t xml:space="preserve"> to first register.</w:t>
      </w:r>
    </w:p>
    <w:p w:rsidR="00C9402F" w:rsidRPr="008B6EA1" w:rsidRDefault="00C9402F" w:rsidP="008F32C3">
      <w:pPr>
        <w:rPr>
          <w:sz w:val="24"/>
          <w:szCs w:val="24"/>
        </w:rPr>
      </w:pPr>
    </w:p>
    <w:p w:rsidR="006F2F2E" w:rsidRPr="008B6EA1" w:rsidRDefault="008C7E96" w:rsidP="007F339F">
      <w:pPr>
        <w:pStyle w:val="Heading2"/>
        <w:rPr>
          <w:rFonts w:ascii="Times New Roman" w:hAnsi="Times New Roman"/>
          <w:sz w:val="24"/>
          <w:szCs w:val="24"/>
          <w:u w:val="single"/>
        </w:rPr>
      </w:pPr>
      <w:bookmarkStart w:id="27" w:name="_Toc164477531"/>
      <w:bookmarkStart w:id="28" w:name="_Toc99559992"/>
      <w:r w:rsidRPr="008B6EA1">
        <w:rPr>
          <w:rFonts w:ascii="Times New Roman" w:hAnsi="Times New Roman"/>
          <w:sz w:val="24"/>
          <w:szCs w:val="24"/>
          <w:u w:val="single"/>
        </w:rPr>
        <w:t>Functionality</w:t>
      </w:r>
      <w:bookmarkEnd w:id="27"/>
      <w:bookmarkEnd w:id="28"/>
    </w:p>
    <w:p w:rsidR="00EC1BAB" w:rsidRPr="008B6EA1" w:rsidRDefault="003B3C61" w:rsidP="007F339F">
      <w:pPr>
        <w:pStyle w:val="Heading3"/>
        <w:rPr>
          <w:rFonts w:ascii="Times New Roman" w:hAnsi="Times New Roman"/>
          <w:b/>
          <w:i w:val="0"/>
          <w:sz w:val="24"/>
          <w:szCs w:val="24"/>
        </w:rPr>
      </w:pPr>
      <w:bookmarkStart w:id="29" w:name="_Toc164477532"/>
      <w:bookmarkStart w:id="30" w:name="_Toc99559993"/>
      <w:r w:rsidRPr="008B6EA1">
        <w:rPr>
          <w:rFonts w:ascii="Times New Roman" w:hAnsi="Times New Roman"/>
          <w:b/>
          <w:i w:val="0"/>
          <w:sz w:val="24"/>
          <w:szCs w:val="24"/>
        </w:rPr>
        <w:t>Take in user information</w:t>
      </w:r>
      <w:r w:rsidR="00EC1BAB" w:rsidRPr="008B6EA1">
        <w:rPr>
          <w:rFonts w:ascii="Times New Roman" w:hAnsi="Times New Roman"/>
          <w:b/>
          <w:i w:val="0"/>
          <w:sz w:val="24"/>
          <w:szCs w:val="24"/>
        </w:rPr>
        <w:t>.</w:t>
      </w:r>
      <w:bookmarkEnd w:id="29"/>
      <w:bookmarkEnd w:id="30"/>
    </w:p>
    <w:p w:rsidR="00EC1BAB" w:rsidRPr="008B6EA1" w:rsidRDefault="00F34807" w:rsidP="00EC1BAB">
      <w:pPr>
        <w:pStyle w:val="Heading4"/>
        <w:rPr>
          <w:rFonts w:ascii="Times New Roman" w:hAnsi="Times New Roman"/>
          <w:sz w:val="24"/>
          <w:szCs w:val="24"/>
        </w:rPr>
      </w:pPr>
      <w:r w:rsidRPr="008B6EA1">
        <w:rPr>
          <w:rFonts w:ascii="Times New Roman" w:hAnsi="Times New Roman"/>
          <w:sz w:val="24"/>
          <w:szCs w:val="24"/>
        </w:rPr>
        <w:t>The system shall allow users to register and login as costumer and mechanic.</w:t>
      </w:r>
      <w:r w:rsidR="00EC1BAB" w:rsidRPr="008B6EA1">
        <w:rPr>
          <w:rFonts w:ascii="Times New Roman" w:hAnsi="Times New Roman"/>
          <w:sz w:val="24"/>
          <w:szCs w:val="24"/>
        </w:rPr>
        <w:t>.</w:t>
      </w:r>
    </w:p>
    <w:p w:rsidR="00F34807" w:rsidRPr="008B6EA1" w:rsidRDefault="00F34807" w:rsidP="00F34807">
      <w:pPr>
        <w:pStyle w:val="Heading4"/>
        <w:rPr>
          <w:rFonts w:ascii="Times New Roman" w:hAnsi="Times New Roman"/>
          <w:sz w:val="24"/>
          <w:szCs w:val="24"/>
        </w:rPr>
      </w:pPr>
      <w:r w:rsidRPr="008B6EA1">
        <w:rPr>
          <w:rFonts w:ascii="Times New Roman" w:hAnsi="Times New Roman"/>
          <w:sz w:val="24"/>
          <w:szCs w:val="24"/>
        </w:rPr>
        <w:t>The system shall enable mechanics to input garage details</w:t>
      </w:r>
      <w:r w:rsidR="00EC1BAB" w:rsidRPr="008B6EA1">
        <w:rPr>
          <w:rFonts w:ascii="Times New Roman" w:hAnsi="Times New Roman"/>
          <w:sz w:val="24"/>
          <w:szCs w:val="24"/>
        </w:rPr>
        <w:t>.</w:t>
      </w:r>
    </w:p>
    <w:p w:rsidR="00EC1BAB" w:rsidRPr="008B6EA1" w:rsidRDefault="00EC1BAB" w:rsidP="003B3C61">
      <w:pPr>
        <w:pStyle w:val="Heading4"/>
        <w:rPr>
          <w:rFonts w:ascii="Times New Roman" w:hAnsi="Times New Roman"/>
          <w:sz w:val="24"/>
          <w:szCs w:val="24"/>
        </w:rPr>
      </w:pPr>
      <w:r w:rsidRPr="008B6EA1">
        <w:rPr>
          <w:rFonts w:ascii="Times New Roman" w:hAnsi="Times New Roman"/>
          <w:sz w:val="24"/>
          <w:szCs w:val="24"/>
        </w:rPr>
        <w:t>The sy</w:t>
      </w:r>
      <w:r w:rsidR="00F34807" w:rsidRPr="008B6EA1">
        <w:rPr>
          <w:rFonts w:ascii="Times New Roman" w:hAnsi="Times New Roman"/>
          <w:sz w:val="24"/>
          <w:szCs w:val="24"/>
        </w:rPr>
        <w:t>stem shal</w:t>
      </w:r>
      <w:r w:rsidR="003B3C61" w:rsidRPr="008B6EA1">
        <w:rPr>
          <w:rFonts w:ascii="Times New Roman" w:hAnsi="Times New Roman"/>
          <w:sz w:val="24"/>
          <w:szCs w:val="24"/>
        </w:rPr>
        <w:t>l allow users to give feedback</w:t>
      </w:r>
      <w:r w:rsidR="00720D72" w:rsidRPr="008B6EA1">
        <w:rPr>
          <w:rFonts w:ascii="Times New Roman" w:hAnsi="Times New Roman"/>
          <w:sz w:val="24"/>
          <w:szCs w:val="24"/>
        </w:rPr>
        <w:t>.</w:t>
      </w:r>
    </w:p>
    <w:p w:rsidR="003B3C61" w:rsidRPr="008B6EA1" w:rsidRDefault="003B3C61" w:rsidP="003B3C61">
      <w:pPr>
        <w:rPr>
          <w:sz w:val="24"/>
          <w:szCs w:val="24"/>
        </w:rPr>
      </w:pPr>
    </w:p>
    <w:p w:rsidR="00EC1BAB" w:rsidRPr="008B6EA1" w:rsidRDefault="00EC1BAB" w:rsidP="00EC1BAB">
      <w:pPr>
        <w:pStyle w:val="BodyText"/>
        <w:ind w:left="0"/>
        <w:rPr>
          <w:sz w:val="24"/>
          <w:szCs w:val="24"/>
        </w:rPr>
      </w:pPr>
    </w:p>
    <w:p w:rsidR="00D4579A" w:rsidRPr="008B6EA1" w:rsidRDefault="00297EE2" w:rsidP="00D4579A">
      <w:pPr>
        <w:pStyle w:val="Heading3"/>
        <w:rPr>
          <w:rFonts w:ascii="Times New Roman" w:hAnsi="Times New Roman"/>
          <w:b/>
          <w:i w:val="0"/>
          <w:sz w:val="24"/>
          <w:szCs w:val="24"/>
        </w:rPr>
      </w:pPr>
      <w:bookmarkStart w:id="31" w:name="_Toc164477533"/>
      <w:bookmarkStart w:id="32" w:name="_Toc99559994"/>
      <w:r w:rsidRPr="008B6EA1">
        <w:rPr>
          <w:rFonts w:ascii="Times New Roman" w:hAnsi="Times New Roman"/>
          <w:b/>
          <w:i w:val="0"/>
          <w:sz w:val="24"/>
          <w:szCs w:val="24"/>
        </w:rPr>
        <w:lastRenderedPageBreak/>
        <w:t>Provide garage</w:t>
      </w:r>
      <w:r w:rsidR="00EC1BAB" w:rsidRPr="008B6EA1">
        <w:rPr>
          <w:rFonts w:ascii="Times New Roman" w:hAnsi="Times New Roman"/>
          <w:b/>
          <w:i w:val="0"/>
          <w:sz w:val="24"/>
          <w:szCs w:val="24"/>
        </w:rPr>
        <w:t xml:space="preserve"> details.</w:t>
      </w:r>
      <w:bookmarkEnd w:id="31"/>
      <w:bookmarkEnd w:id="32"/>
    </w:p>
    <w:p w:rsidR="00EC1BAB" w:rsidRPr="008B6EA1" w:rsidRDefault="00EC1BAB" w:rsidP="00EC1BAB">
      <w:pPr>
        <w:pStyle w:val="Heading4"/>
        <w:rPr>
          <w:rFonts w:ascii="Times New Roman" w:hAnsi="Times New Roman"/>
          <w:sz w:val="24"/>
          <w:szCs w:val="24"/>
        </w:rPr>
      </w:pPr>
      <w:r w:rsidRPr="008B6EA1">
        <w:rPr>
          <w:rFonts w:ascii="Times New Roman" w:hAnsi="Times New Roman"/>
          <w:sz w:val="24"/>
          <w:szCs w:val="24"/>
        </w:rPr>
        <w:t>The sy</w:t>
      </w:r>
      <w:r w:rsidR="00F34807" w:rsidRPr="008B6EA1">
        <w:rPr>
          <w:rFonts w:ascii="Times New Roman" w:hAnsi="Times New Roman"/>
          <w:sz w:val="24"/>
          <w:szCs w:val="24"/>
        </w:rPr>
        <w:t>stem shall display detailed information about the selected garage</w:t>
      </w:r>
      <w:r w:rsidRPr="008B6EA1">
        <w:rPr>
          <w:rFonts w:ascii="Times New Roman" w:hAnsi="Times New Roman"/>
          <w:sz w:val="24"/>
          <w:szCs w:val="24"/>
        </w:rPr>
        <w:t>.</w:t>
      </w:r>
    </w:p>
    <w:p w:rsidR="00EC1BAB" w:rsidRPr="008B6EA1" w:rsidRDefault="00EC1BAB" w:rsidP="00EC1BAB">
      <w:pPr>
        <w:pStyle w:val="Heading4"/>
        <w:rPr>
          <w:rFonts w:ascii="Times New Roman" w:hAnsi="Times New Roman"/>
          <w:sz w:val="24"/>
          <w:szCs w:val="24"/>
        </w:rPr>
      </w:pPr>
      <w:r w:rsidRPr="008B6EA1">
        <w:rPr>
          <w:rFonts w:ascii="Times New Roman" w:hAnsi="Times New Roman"/>
          <w:sz w:val="24"/>
          <w:szCs w:val="24"/>
        </w:rPr>
        <w:t>The system shall provide browsing options to see product details.</w:t>
      </w:r>
    </w:p>
    <w:p w:rsidR="00EC1BAB" w:rsidRPr="008B6EA1" w:rsidRDefault="00EC1BAB" w:rsidP="00EC1BAB">
      <w:pPr>
        <w:rPr>
          <w:sz w:val="24"/>
          <w:szCs w:val="24"/>
        </w:rPr>
      </w:pPr>
    </w:p>
    <w:p w:rsidR="00E81C29" w:rsidRPr="008B6EA1" w:rsidRDefault="00297EE2" w:rsidP="00EC1BAB">
      <w:pPr>
        <w:pStyle w:val="Heading3"/>
        <w:rPr>
          <w:rFonts w:ascii="Times New Roman" w:hAnsi="Times New Roman"/>
          <w:b/>
          <w:i w:val="0"/>
          <w:sz w:val="24"/>
          <w:szCs w:val="24"/>
        </w:rPr>
      </w:pPr>
      <w:bookmarkStart w:id="33" w:name="_Toc164477534"/>
      <w:bookmarkStart w:id="34" w:name="_Toc99559995"/>
      <w:r w:rsidRPr="008B6EA1">
        <w:rPr>
          <w:rFonts w:ascii="Times New Roman" w:hAnsi="Times New Roman"/>
          <w:b/>
          <w:i w:val="0"/>
          <w:sz w:val="24"/>
          <w:szCs w:val="24"/>
        </w:rPr>
        <w:t>Detailed Automobile</w:t>
      </w:r>
      <w:r w:rsidR="00EC1BAB" w:rsidRPr="008B6EA1">
        <w:rPr>
          <w:rFonts w:ascii="Times New Roman" w:hAnsi="Times New Roman"/>
          <w:b/>
          <w:i w:val="0"/>
          <w:sz w:val="24"/>
          <w:szCs w:val="24"/>
        </w:rPr>
        <w:t xml:space="preserve"> Catego</w:t>
      </w:r>
      <w:r w:rsidR="00C304E4" w:rsidRPr="008B6EA1">
        <w:rPr>
          <w:rFonts w:ascii="Times New Roman" w:hAnsi="Times New Roman"/>
          <w:b/>
          <w:i w:val="0"/>
          <w:sz w:val="24"/>
          <w:szCs w:val="24"/>
        </w:rPr>
        <w:t>rizations</w:t>
      </w:r>
      <w:bookmarkEnd w:id="33"/>
      <w:bookmarkEnd w:id="34"/>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 xml:space="preserve">The system shall </w:t>
      </w:r>
      <w:r w:rsidR="00297EE2" w:rsidRPr="008B6EA1">
        <w:rPr>
          <w:rFonts w:ascii="Times New Roman" w:hAnsi="Times New Roman"/>
          <w:sz w:val="24"/>
          <w:szCs w:val="24"/>
        </w:rPr>
        <w:t>display detailed automobile</w:t>
      </w:r>
      <w:r w:rsidRPr="008B6EA1">
        <w:rPr>
          <w:rFonts w:ascii="Times New Roman" w:hAnsi="Times New Roman"/>
          <w:sz w:val="24"/>
          <w:szCs w:val="24"/>
        </w:rPr>
        <w:t xml:space="preserve"> categorization to the user.</w:t>
      </w:r>
    </w:p>
    <w:p w:rsidR="00EC1BAB" w:rsidRPr="008B6EA1" w:rsidRDefault="00EC1BAB" w:rsidP="00EC1BAB">
      <w:pPr>
        <w:rPr>
          <w:sz w:val="24"/>
          <w:szCs w:val="24"/>
        </w:rPr>
      </w:pPr>
    </w:p>
    <w:p w:rsidR="00AA6525" w:rsidRPr="008B6EA1" w:rsidRDefault="00EC1BAB" w:rsidP="00EC1BAB">
      <w:pPr>
        <w:pStyle w:val="Heading3"/>
        <w:rPr>
          <w:rFonts w:ascii="Times New Roman" w:hAnsi="Times New Roman"/>
          <w:b/>
          <w:i w:val="0"/>
          <w:sz w:val="24"/>
          <w:szCs w:val="24"/>
        </w:rPr>
      </w:pPr>
      <w:bookmarkStart w:id="35" w:name="_Toc164477535"/>
      <w:bookmarkStart w:id="36" w:name="_Toc99559996"/>
      <w:r w:rsidRPr="008B6EA1">
        <w:rPr>
          <w:rFonts w:ascii="Times New Roman" w:hAnsi="Times New Roman"/>
          <w:b/>
          <w:i w:val="0"/>
          <w:sz w:val="24"/>
          <w:szCs w:val="24"/>
        </w:rPr>
        <w:t xml:space="preserve">Provide </w:t>
      </w:r>
      <w:r w:rsidR="00297EE2" w:rsidRPr="008B6EA1">
        <w:rPr>
          <w:rFonts w:ascii="Times New Roman" w:hAnsi="Times New Roman"/>
          <w:b/>
          <w:i w:val="0"/>
          <w:sz w:val="24"/>
          <w:szCs w:val="24"/>
        </w:rPr>
        <w:t xml:space="preserve">Garage </w:t>
      </w:r>
      <w:r w:rsidRPr="008B6EA1">
        <w:rPr>
          <w:rFonts w:ascii="Times New Roman" w:hAnsi="Times New Roman"/>
          <w:b/>
          <w:i w:val="0"/>
          <w:sz w:val="24"/>
          <w:szCs w:val="24"/>
        </w:rPr>
        <w:t>Search facility.</w:t>
      </w:r>
      <w:bookmarkEnd w:id="35"/>
      <w:bookmarkEnd w:id="36"/>
    </w:p>
    <w:p w:rsidR="00980BDD" w:rsidRPr="008B6EA1" w:rsidRDefault="001772D4" w:rsidP="00980BDD">
      <w:pPr>
        <w:pStyle w:val="Heading4"/>
        <w:rPr>
          <w:rFonts w:ascii="Times New Roman" w:hAnsi="Times New Roman"/>
          <w:sz w:val="24"/>
          <w:szCs w:val="24"/>
        </w:rPr>
      </w:pPr>
      <w:r w:rsidRPr="008B6EA1">
        <w:rPr>
          <w:rFonts w:ascii="Times New Roman" w:hAnsi="Times New Roman"/>
          <w:sz w:val="24"/>
          <w:szCs w:val="24"/>
        </w:rPr>
        <w:t>The system shall enable user to enter the breakdown problem text</w:t>
      </w:r>
      <w:r w:rsidR="00EC1BAB" w:rsidRPr="008B6EA1">
        <w:rPr>
          <w:rFonts w:ascii="Times New Roman" w:hAnsi="Times New Roman"/>
          <w:sz w:val="24"/>
          <w:szCs w:val="24"/>
        </w:rPr>
        <w:t xml:space="preserve"> on the screen.</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w:t>
      </w:r>
      <w:r w:rsidR="00322490" w:rsidRPr="008B6EA1">
        <w:rPr>
          <w:rFonts w:ascii="Times New Roman" w:hAnsi="Times New Roman"/>
          <w:sz w:val="24"/>
          <w:szCs w:val="24"/>
        </w:rPr>
        <w:t xml:space="preserve"> enable user to select multiple</w:t>
      </w:r>
      <w:r w:rsidR="001772D4" w:rsidRPr="008B6EA1">
        <w:rPr>
          <w:rFonts w:ascii="Times New Roman" w:hAnsi="Times New Roman"/>
          <w:sz w:val="24"/>
          <w:szCs w:val="24"/>
        </w:rPr>
        <w:t xml:space="preserve"> o</w:t>
      </w:r>
      <w:r w:rsidRPr="008B6EA1">
        <w:rPr>
          <w:rFonts w:ascii="Times New Roman" w:hAnsi="Times New Roman"/>
          <w:sz w:val="24"/>
          <w:szCs w:val="24"/>
        </w:rPr>
        <w:t>ptions on the screen to search.</w:t>
      </w:r>
    </w:p>
    <w:p w:rsidR="00EC1BAB" w:rsidRPr="008B6EA1" w:rsidRDefault="001772D4" w:rsidP="00980BDD">
      <w:pPr>
        <w:pStyle w:val="Heading4"/>
        <w:rPr>
          <w:rFonts w:ascii="Times New Roman" w:hAnsi="Times New Roman"/>
          <w:sz w:val="24"/>
          <w:szCs w:val="24"/>
        </w:rPr>
      </w:pPr>
      <w:r w:rsidRPr="008B6EA1">
        <w:rPr>
          <w:rFonts w:ascii="Times New Roman" w:hAnsi="Times New Roman"/>
          <w:sz w:val="24"/>
          <w:szCs w:val="24"/>
        </w:rPr>
        <w:t>The system shall enable costumer to fill in search criteria form</w:t>
      </w:r>
    </w:p>
    <w:p w:rsidR="00EC1BAB" w:rsidRPr="008B6EA1" w:rsidRDefault="001772D4" w:rsidP="00980BDD">
      <w:pPr>
        <w:pStyle w:val="Heading4"/>
        <w:rPr>
          <w:rFonts w:ascii="Times New Roman" w:hAnsi="Times New Roman"/>
          <w:sz w:val="24"/>
          <w:szCs w:val="24"/>
        </w:rPr>
      </w:pPr>
      <w:r w:rsidRPr="008B6EA1">
        <w:rPr>
          <w:rFonts w:ascii="Times New Roman" w:hAnsi="Times New Roman"/>
          <w:sz w:val="24"/>
          <w:szCs w:val="24"/>
        </w:rPr>
        <w:t>The system shall display only 5</w:t>
      </w:r>
      <w:r w:rsidR="00EC1BAB" w:rsidRPr="008B6EA1">
        <w:rPr>
          <w:rFonts w:ascii="Times New Roman" w:hAnsi="Times New Roman"/>
          <w:sz w:val="24"/>
          <w:szCs w:val="24"/>
        </w:rPr>
        <w:t xml:space="preserve"> matching result</w:t>
      </w:r>
      <w:r w:rsidRPr="008B6EA1">
        <w:rPr>
          <w:rFonts w:ascii="Times New Roman" w:hAnsi="Times New Roman"/>
          <w:sz w:val="24"/>
          <w:szCs w:val="24"/>
        </w:rPr>
        <w:t>s for nearby garages</w:t>
      </w:r>
      <w:r w:rsidR="00322490" w:rsidRPr="008B6EA1">
        <w:rPr>
          <w:rFonts w:ascii="Times New Roman" w:hAnsi="Times New Roman"/>
          <w:sz w:val="24"/>
          <w:szCs w:val="24"/>
        </w:rPr>
        <w:t xml:space="preserve"> on the</w:t>
      </w:r>
      <w:r w:rsidR="00EC1BAB" w:rsidRPr="008B6EA1">
        <w:rPr>
          <w:rFonts w:ascii="Times New Roman" w:hAnsi="Times New Roman"/>
          <w:sz w:val="24"/>
          <w:szCs w:val="24"/>
        </w:rPr>
        <w:t xml:space="preserve"> screen.</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enable user to navigate between the search results.</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notify t</w:t>
      </w:r>
      <w:r w:rsidR="00297EE2" w:rsidRPr="008B6EA1">
        <w:rPr>
          <w:rFonts w:ascii="Times New Roman" w:hAnsi="Times New Roman"/>
          <w:sz w:val="24"/>
          <w:szCs w:val="24"/>
        </w:rPr>
        <w:t>he user when no matching garage</w:t>
      </w:r>
      <w:r w:rsidRPr="008B6EA1">
        <w:rPr>
          <w:rFonts w:ascii="Times New Roman" w:hAnsi="Times New Roman"/>
          <w:sz w:val="24"/>
          <w:szCs w:val="24"/>
        </w:rPr>
        <w:t xml:space="preserve"> is found on the search.</w:t>
      </w:r>
    </w:p>
    <w:p w:rsidR="00EC1BAB" w:rsidRPr="008B6EA1" w:rsidRDefault="00EC1BAB" w:rsidP="00EC1BAB">
      <w:pPr>
        <w:rPr>
          <w:sz w:val="24"/>
          <w:szCs w:val="24"/>
        </w:rPr>
      </w:pPr>
    </w:p>
    <w:p w:rsidR="008E5734" w:rsidRPr="008B6EA1" w:rsidRDefault="00EC1BAB" w:rsidP="00EC1BAB">
      <w:pPr>
        <w:pStyle w:val="Heading3"/>
        <w:rPr>
          <w:rFonts w:ascii="Times New Roman" w:hAnsi="Times New Roman"/>
          <w:b/>
          <w:i w:val="0"/>
          <w:sz w:val="24"/>
          <w:szCs w:val="24"/>
        </w:rPr>
      </w:pPr>
      <w:bookmarkStart w:id="37" w:name="_Toc164477536"/>
      <w:bookmarkStart w:id="38" w:name="_Toc99559997"/>
      <w:r w:rsidRPr="008B6EA1">
        <w:rPr>
          <w:rFonts w:ascii="Times New Roman" w:hAnsi="Times New Roman"/>
          <w:b/>
          <w:i w:val="0"/>
          <w:sz w:val="24"/>
          <w:szCs w:val="24"/>
        </w:rPr>
        <w:t>Maintain customer profile.</w:t>
      </w:r>
      <w:bookmarkEnd w:id="37"/>
      <w:bookmarkEnd w:id="38"/>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allow user to create profile and set his credential.</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authenticate user credentials to view the profile.</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allow user to update the profile information.</w:t>
      </w:r>
    </w:p>
    <w:p w:rsidR="00297EE2" w:rsidRPr="008B6EA1" w:rsidRDefault="00297EE2" w:rsidP="00297EE2">
      <w:pPr>
        <w:rPr>
          <w:sz w:val="24"/>
          <w:szCs w:val="24"/>
        </w:rPr>
      </w:pPr>
    </w:p>
    <w:p w:rsidR="00297EE2" w:rsidRPr="008B6EA1" w:rsidRDefault="00297EE2" w:rsidP="00297EE2">
      <w:pPr>
        <w:rPr>
          <w:sz w:val="24"/>
          <w:szCs w:val="24"/>
        </w:rPr>
      </w:pPr>
    </w:p>
    <w:p w:rsidR="00EC1BAB" w:rsidRPr="008B6EA1" w:rsidRDefault="00EC1BAB" w:rsidP="00EC1BAB">
      <w:pPr>
        <w:rPr>
          <w:sz w:val="24"/>
          <w:szCs w:val="24"/>
        </w:rPr>
      </w:pPr>
    </w:p>
    <w:p w:rsidR="00340B92" w:rsidRPr="008B6EA1" w:rsidRDefault="00322490" w:rsidP="00340B92">
      <w:pPr>
        <w:pStyle w:val="Heading3"/>
        <w:rPr>
          <w:rFonts w:ascii="Times New Roman" w:hAnsi="Times New Roman"/>
          <w:b/>
          <w:i w:val="0"/>
          <w:sz w:val="24"/>
          <w:szCs w:val="24"/>
        </w:rPr>
      </w:pPr>
      <w:bookmarkStart w:id="39" w:name="_Toc164477539"/>
      <w:bookmarkStart w:id="40" w:name="_Toc99559998"/>
      <w:r w:rsidRPr="008B6EA1">
        <w:rPr>
          <w:rFonts w:ascii="Times New Roman" w:hAnsi="Times New Roman"/>
          <w:b/>
          <w:i w:val="0"/>
          <w:sz w:val="24"/>
          <w:szCs w:val="24"/>
        </w:rPr>
        <w:t>Provide User</w:t>
      </w:r>
      <w:r w:rsidR="00EC1BAB" w:rsidRPr="008B6EA1">
        <w:rPr>
          <w:rFonts w:ascii="Times New Roman" w:hAnsi="Times New Roman"/>
          <w:b/>
          <w:i w:val="0"/>
          <w:sz w:val="24"/>
          <w:szCs w:val="24"/>
        </w:rPr>
        <w:t xml:space="preserve"> Support.</w:t>
      </w:r>
      <w:bookmarkEnd w:id="39"/>
      <w:bookmarkEnd w:id="40"/>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w:t>
      </w:r>
      <w:r w:rsidR="00340B92" w:rsidRPr="008B6EA1">
        <w:rPr>
          <w:rFonts w:ascii="Times New Roman" w:hAnsi="Times New Roman"/>
          <w:sz w:val="24"/>
          <w:szCs w:val="24"/>
        </w:rPr>
        <w:t xml:space="preserve">hall provide </w:t>
      </w:r>
      <w:r w:rsidR="0001270B" w:rsidRPr="008B6EA1">
        <w:rPr>
          <w:rFonts w:ascii="Times New Roman" w:hAnsi="Times New Roman"/>
          <w:sz w:val="24"/>
          <w:szCs w:val="24"/>
        </w:rPr>
        <w:t>online</w:t>
      </w:r>
      <w:r w:rsidR="00340B92" w:rsidRPr="008B6EA1">
        <w:rPr>
          <w:rFonts w:ascii="Times New Roman" w:hAnsi="Times New Roman"/>
          <w:sz w:val="24"/>
          <w:szCs w:val="24"/>
        </w:rPr>
        <w:t xml:space="preserve"> help, FAQ’s </w:t>
      </w:r>
      <w:r w:rsidRPr="008B6EA1">
        <w:rPr>
          <w:rFonts w:ascii="Times New Roman" w:hAnsi="Times New Roman"/>
          <w:sz w:val="24"/>
          <w:szCs w:val="24"/>
        </w:rPr>
        <w:t xml:space="preserve">customer support, </w:t>
      </w:r>
      <w:r w:rsidR="000655BE" w:rsidRPr="008B6EA1">
        <w:rPr>
          <w:rFonts w:ascii="Times New Roman" w:hAnsi="Times New Roman"/>
          <w:sz w:val="24"/>
          <w:szCs w:val="24"/>
        </w:rPr>
        <w:t>and sitemap</w:t>
      </w:r>
      <w:r w:rsidRPr="008B6EA1">
        <w:rPr>
          <w:rFonts w:ascii="Times New Roman" w:hAnsi="Times New Roman"/>
          <w:sz w:val="24"/>
          <w:szCs w:val="24"/>
        </w:rPr>
        <w:t xml:space="preserve"> options for customer support.</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allow user to select the support type he wants.</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allow user t</w:t>
      </w:r>
      <w:r w:rsidR="00297EE2" w:rsidRPr="008B6EA1">
        <w:rPr>
          <w:rFonts w:ascii="Times New Roman" w:hAnsi="Times New Roman"/>
          <w:sz w:val="24"/>
          <w:szCs w:val="24"/>
        </w:rPr>
        <w:t>o enter the detailed</w:t>
      </w:r>
      <w:r w:rsidRPr="008B6EA1">
        <w:rPr>
          <w:rFonts w:ascii="Times New Roman" w:hAnsi="Times New Roman"/>
          <w:sz w:val="24"/>
          <w:szCs w:val="24"/>
        </w:rPr>
        <w:t xml:space="preserve"> information for the support.</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display th</w:t>
      </w:r>
      <w:r w:rsidR="00297EE2" w:rsidRPr="008B6EA1">
        <w:rPr>
          <w:rFonts w:ascii="Times New Roman" w:hAnsi="Times New Roman"/>
          <w:sz w:val="24"/>
          <w:szCs w:val="24"/>
        </w:rPr>
        <w:t>e user</w:t>
      </w:r>
      <w:r w:rsidRPr="008B6EA1">
        <w:rPr>
          <w:rFonts w:ascii="Times New Roman" w:hAnsi="Times New Roman"/>
          <w:sz w:val="24"/>
          <w:szCs w:val="24"/>
        </w:rPr>
        <w:t xml:space="preserve"> support contact numbers on the screen.</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allow user to enter the contact number for support personnel to call.</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display the online help upon request.</w:t>
      </w:r>
    </w:p>
    <w:p w:rsidR="00EC1BAB" w:rsidRPr="008B6EA1" w:rsidRDefault="00EC1BAB" w:rsidP="00980BDD">
      <w:pPr>
        <w:pStyle w:val="Heading4"/>
        <w:rPr>
          <w:rFonts w:ascii="Times New Roman" w:hAnsi="Times New Roman"/>
          <w:sz w:val="24"/>
          <w:szCs w:val="24"/>
        </w:rPr>
      </w:pPr>
      <w:r w:rsidRPr="008B6EA1">
        <w:rPr>
          <w:rFonts w:ascii="Times New Roman" w:hAnsi="Times New Roman"/>
          <w:sz w:val="24"/>
          <w:szCs w:val="24"/>
        </w:rPr>
        <w:t>The system shall display the FAQ</w:t>
      </w:r>
      <w:r w:rsidR="005256EC" w:rsidRPr="008B6EA1">
        <w:rPr>
          <w:rFonts w:ascii="Times New Roman" w:hAnsi="Times New Roman"/>
          <w:sz w:val="24"/>
          <w:szCs w:val="24"/>
        </w:rPr>
        <w:t>’</w:t>
      </w:r>
      <w:r w:rsidRPr="008B6EA1">
        <w:rPr>
          <w:rFonts w:ascii="Times New Roman" w:hAnsi="Times New Roman"/>
          <w:sz w:val="24"/>
          <w:szCs w:val="24"/>
        </w:rPr>
        <w:t>s upon request.</w:t>
      </w:r>
    </w:p>
    <w:p w:rsidR="00980BDD" w:rsidRPr="008B6EA1" w:rsidRDefault="00980BDD" w:rsidP="00980BDD">
      <w:pPr>
        <w:rPr>
          <w:sz w:val="24"/>
          <w:szCs w:val="24"/>
        </w:rPr>
      </w:pPr>
    </w:p>
    <w:p w:rsidR="00980BDD" w:rsidRPr="008B6EA1" w:rsidRDefault="00980BDD" w:rsidP="00980BDD">
      <w:pPr>
        <w:rPr>
          <w:sz w:val="24"/>
          <w:szCs w:val="24"/>
        </w:rPr>
      </w:pPr>
    </w:p>
    <w:p w:rsidR="008F44FD" w:rsidRPr="008B6EA1" w:rsidRDefault="00EC1BAB" w:rsidP="00EC1BAB">
      <w:pPr>
        <w:pStyle w:val="Heading3"/>
        <w:rPr>
          <w:rFonts w:ascii="Times New Roman" w:hAnsi="Times New Roman"/>
          <w:b/>
          <w:i w:val="0"/>
          <w:sz w:val="24"/>
          <w:szCs w:val="24"/>
        </w:rPr>
      </w:pPr>
      <w:bookmarkStart w:id="41" w:name="_Toc164477540"/>
      <w:bookmarkStart w:id="42" w:name="_Toc99559999"/>
      <w:r w:rsidRPr="008B6EA1">
        <w:rPr>
          <w:rFonts w:ascii="Times New Roman" w:hAnsi="Times New Roman"/>
          <w:b/>
          <w:i w:val="0"/>
          <w:sz w:val="24"/>
          <w:szCs w:val="24"/>
        </w:rPr>
        <w:lastRenderedPageBreak/>
        <w:t>Email confirmation.</w:t>
      </w:r>
      <w:bookmarkEnd w:id="41"/>
      <w:bookmarkEnd w:id="42"/>
    </w:p>
    <w:p w:rsidR="00EC1BAB" w:rsidRPr="008B6EA1" w:rsidRDefault="00175BD1" w:rsidP="008B6EA1">
      <w:pPr>
        <w:pStyle w:val="Heading4"/>
        <w:rPr>
          <w:rFonts w:ascii="Times New Roman" w:hAnsi="Times New Roman"/>
          <w:sz w:val="24"/>
          <w:szCs w:val="24"/>
        </w:rPr>
      </w:pPr>
      <w:r w:rsidRPr="008B6EA1">
        <w:rPr>
          <w:rFonts w:ascii="Times New Roman" w:hAnsi="Times New Roman"/>
          <w:sz w:val="24"/>
          <w:szCs w:val="24"/>
        </w:rPr>
        <w:t>The system may</w:t>
      </w:r>
      <w:r w:rsidR="00EC1BAB" w:rsidRPr="008B6EA1">
        <w:rPr>
          <w:rFonts w:ascii="Times New Roman" w:hAnsi="Times New Roman"/>
          <w:sz w:val="24"/>
          <w:szCs w:val="24"/>
        </w:rPr>
        <w:t xml:space="preserve"> maintain customer email informatio</w:t>
      </w:r>
      <w:r w:rsidRPr="008B6EA1">
        <w:rPr>
          <w:rFonts w:ascii="Times New Roman" w:hAnsi="Times New Roman"/>
          <w:sz w:val="24"/>
          <w:szCs w:val="24"/>
        </w:rPr>
        <w:t>n as a required part of user</w:t>
      </w:r>
      <w:r w:rsidR="00EC1BAB" w:rsidRPr="008B6EA1">
        <w:rPr>
          <w:rFonts w:ascii="Times New Roman" w:hAnsi="Times New Roman"/>
          <w:sz w:val="24"/>
          <w:szCs w:val="24"/>
        </w:rPr>
        <w:t xml:space="preserve"> profile.</w:t>
      </w:r>
    </w:p>
    <w:p w:rsidR="00EC1BAB" w:rsidRPr="008B6EA1" w:rsidRDefault="00EC1BAB" w:rsidP="00EC1BAB">
      <w:pPr>
        <w:rPr>
          <w:sz w:val="24"/>
          <w:szCs w:val="24"/>
        </w:rPr>
      </w:pPr>
    </w:p>
    <w:p w:rsidR="00EC1BAB" w:rsidRPr="008B6EA1" w:rsidRDefault="00EC1BAB" w:rsidP="00EC1BAB">
      <w:pPr>
        <w:rPr>
          <w:sz w:val="24"/>
          <w:szCs w:val="24"/>
        </w:rPr>
      </w:pPr>
    </w:p>
    <w:p w:rsidR="00EC1BAB" w:rsidRPr="008B6EA1" w:rsidRDefault="00322490" w:rsidP="00EC1BAB">
      <w:pPr>
        <w:pStyle w:val="Heading3"/>
        <w:rPr>
          <w:rFonts w:ascii="Times New Roman" w:hAnsi="Times New Roman"/>
          <w:b/>
          <w:i w:val="0"/>
          <w:sz w:val="24"/>
          <w:szCs w:val="24"/>
        </w:rPr>
      </w:pPr>
      <w:bookmarkStart w:id="43" w:name="_Toc99560000"/>
      <w:r w:rsidRPr="008B6EA1">
        <w:rPr>
          <w:rFonts w:ascii="Times New Roman" w:hAnsi="Times New Roman"/>
          <w:b/>
          <w:i w:val="0"/>
          <w:sz w:val="24"/>
          <w:szCs w:val="24"/>
        </w:rPr>
        <w:t>Provide Garage rating option</w:t>
      </w:r>
      <w:bookmarkEnd w:id="43"/>
    </w:p>
    <w:p w:rsidR="00EC1BAB" w:rsidRPr="008B6EA1" w:rsidRDefault="00EC1BAB" w:rsidP="008B6EA1">
      <w:pPr>
        <w:pStyle w:val="Heading4"/>
        <w:rPr>
          <w:rFonts w:ascii="Times New Roman" w:hAnsi="Times New Roman"/>
          <w:sz w:val="24"/>
          <w:szCs w:val="24"/>
        </w:rPr>
      </w:pPr>
      <w:r w:rsidRPr="008B6EA1">
        <w:rPr>
          <w:rFonts w:ascii="Times New Roman" w:hAnsi="Times New Roman"/>
          <w:sz w:val="24"/>
          <w:szCs w:val="24"/>
        </w:rPr>
        <w:t>The system sh</w:t>
      </w:r>
      <w:r w:rsidR="00175BD1" w:rsidRPr="008B6EA1">
        <w:rPr>
          <w:rFonts w:ascii="Times New Roman" w:hAnsi="Times New Roman"/>
          <w:sz w:val="24"/>
          <w:szCs w:val="24"/>
        </w:rPr>
        <w:t>all allow user to rate a garage after service from 1-5 star</w:t>
      </w:r>
      <w:r w:rsidRPr="008B6EA1">
        <w:rPr>
          <w:rFonts w:ascii="Times New Roman" w:hAnsi="Times New Roman"/>
          <w:sz w:val="24"/>
          <w:szCs w:val="24"/>
        </w:rPr>
        <w:t>.</w:t>
      </w:r>
    </w:p>
    <w:p w:rsidR="00EC1BAB" w:rsidRPr="008B6EA1" w:rsidRDefault="00175BD1" w:rsidP="008B6EA1">
      <w:pPr>
        <w:pStyle w:val="Heading4"/>
        <w:rPr>
          <w:rFonts w:ascii="Times New Roman" w:hAnsi="Times New Roman"/>
          <w:sz w:val="24"/>
          <w:szCs w:val="24"/>
        </w:rPr>
      </w:pPr>
      <w:r w:rsidRPr="008B6EA1">
        <w:rPr>
          <w:rFonts w:ascii="Times New Roman" w:hAnsi="Times New Roman"/>
          <w:sz w:val="24"/>
          <w:szCs w:val="24"/>
        </w:rPr>
        <w:t>The system shall  prompt user to provide a rating before using application again</w:t>
      </w:r>
      <w:r w:rsidR="00EC1BAB" w:rsidRPr="008B6EA1">
        <w:rPr>
          <w:rFonts w:ascii="Times New Roman" w:hAnsi="Times New Roman"/>
          <w:sz w:val="24"/>
          <w:szCs w:val="24"/>
        </w:rPr>
        <w:t>.</w:t>
      </w:r>
      <w:r w:rsidR="00D4579A" w:rsidRPr="008B6EA1">
        <w:rPr>
          <w:rFonts w:ascii="Times New Roman" w:hAnsi="Times New Roman"/>
          <w:sz w:val="24"/>
          <w:szCs w:val="24"/>
        </w:rPr>
        <w:t xml:space="preserve"> </w:t>
      </w:r>
    </w:p>
    <w:p w:rsidR="00EC1BAB" w:rsidRPr="008B6EA1" w:rsidRDefault="00EC1BAB" w:rsidP="00EC1BAB">
      <w:pPr>
        <w:rPr>
          <w:sz w:val="24"/>
          <w:szCs w:val="24"/>
        </w:rPr>
      </w:pPr>
    </w:p>
    <w:p w:rsidR="00887CC8" w:rsidRPr="008B6EA1" w:rsidRDefault="008C7E96">
      <w:pPr>
        <w:pStyle w:val="Heading2"/>
        <w:ind w:left="720" w:hanging="720"/>
        <w:rPr>
          <w:rFonts w:ascii="Times New Roman" w:hAnsi="Times New Roman"/>
          <w:sz w:val="24"/>
          <w:szCs w:val="24"/>
          <w:u w:val="single"/>
        </w:rPr>
      </w:pPr>
      <w:bookmarkStart w:id="44" w:name="_Toc164477554"/>
      <w:bookmarkStart w:id="45" w:name="_Toc99560001"/>
      <w:r w:rsidRPr="008B6EA1">
        <w:rPr>
          <w:rFonts w:ascii="Times New Roman" w:hAnsi="Times New Roman"/>
          <w:sz w:val="24"/>
          <w:szCs w:val="24"/>
          <w:u w:val="single"/>
        </w:rPr>
        <w:t>Usability</w:t>
      </w:r>
      <w:bookmarkEnd w:id="44"/>
      <w:bookmarkEnd w:id="45"/>
    </w:p>
    <w:p w:rsidR="00A00339" w:rsidRPr="008B6EA1" w:rsidRDefault="00F42F26" w:rsidP="00A00339">
      <w:pPr>
        <w:pStyle w:val="Heading3"/>
        <w:ind w:left="720" w:hanging="720"/>
        <w:rPr>
          <w:rFonts w:ascii="Times New Roman" w:hAnsi="Times New Roman"/>
          <w:b/>
          <w:i w:val="0"/>
          <w:sz w:val="24"/>
          <w:szCs w:val="24"/>
        </w:rPr>
      </w:pPr>
      <w:bookmarkStart w:id="46" w:name="_Toc164477555"/>
      <w:bookmarkStart w:id="47" w:name="_Toc99560002"/>
      <w:r w:rsidRPr="008B6EA1">
        <w:rPr>
          <w:rFonts w:ascii="Times New Roman" w:hAnsi="Times New Roman"/>
          <w:b/>
          <w:i w:val="0"/>
          <w:sz w:val="24"/>
          <w:szCs w:val="24"/>
        </w:rPr>
        <w:t>Graphical User Interface</w:t>
      </w:r>
      <w:bookmarkEnd w:id="46"/>
      <w:bookmarkEnd w:id="47"/>
    </w:p>
    <w:p w:rsidR="008B6EA1"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a uniform look and feel between all the web pages.</w:t>
      </w:r>
      <w:bookmarkStart w:id="48" w:name="_Toc164343427"/>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use of icons and toolbars.</w:t>
      </w:r>
    </w:p>
    <w:p w:rsidR="00F42F26" w:rsidRPr="008B6EA1" w:rsidRDefault="00F42F26" w:rsidP="00F42F26">
      <w:pPr>
        <w:rPr>
          <w:sz w:val="24"/>
          <w:szCs w:val="24"/>
        </w:rPr>
      </w:pPr>
    </w:p>
    <w:p w:rsidR="00F42F26" w:rsidRPr="008B6EA1" w:rsidRDefault="00F42F26" w:rsidP="00F42F26">
      <w:pPr>
        <w:pStyle w:val="Heading3"/>
        <w:ind w:left="720" w:hanging="720"/>
        <w:rPr>
          <w:rFonts w:ascii="Times New Roman" w:hAnsi="Times New Roman"/>
          <w:b/>
          <w:i w:val="0"/>
          <w:sz w:val="24"/>
          <w:szCs w:val="24"/>
        </w:rPr>
      </w:pPr>
      <w:bookmarkStart w:id="49" w:name="_Toc164343429"/>
      <w:bookmarkStart w:id="50" w:name="_Toc164477556"/>
      <w:bookmarkStart w:id="51" w:name="_Toc99560003"/>
      <w:bookmarkEnd w:id="48"/>
      <w:r w:rsidRPr="008B6EA1">
        <w:rPr>
          <w:rFonts w:ascii="Times New Roman" w:hAnsi="Times New Roman"/>
          <w:b/>
          <w:i w:val="0"/>
          <w:sz w:val="24"/>
          <w:szCs w:val="24"/>
        </w:rPr>
        <w:t>Accessibility</w:t>
      </w:r>
      <w:bookmarkEnd w:id="49"/>
      <w:bookmarkEnd w:id="50"/>
      <w:bookmarkEnd w:id="51"/>
    </w:p>
    <w:p w:rsidR="0038258A" w:rsidRPr="008B6EA1" w:rsidRDefault="0038258A" w:rsidP="0038258A">
      <w:pPr>
        <w:rPr>
          <w:sz w:val="24"/>
          <w:szCs w:val="24"/>
        </w:rPr>
      </w:pP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handicap access.</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multi language support.</w:t>
      </w:r>
    </w:p>
    <w:p w:rsidR="00F42F26" w:rsidRPr="008B6EA1" w:rsidRDefault="00F42F26" w:rsidP="00F42F26">
      <w:pPr>
        <w:rPr>
          <w:sz w:val="24"/>
          <w:szCs w:val="24"/>
        </w:rPr>
      </w:pPr>
    </w:p>
    <w:p w:rsidR="00F42F26" w:rsidRPr="008B6EA1" w:rsidRDefault="00F42F26" w:rsidP="00F42F26">
      <w:pPr>
        <w:rPr>
          <w:sz w:val="24"/>
          <w:szCs w:val="24"/>
        </w:rPr>
      </w:pPr>
    </w:p>
    <w:p w:rsidR="00EC1BAB" w:rsidRPr="008B6EA1" w:rsidRDefault="008C7E96" w:rsidP="00887CC8">
      <w:pPr>
        <w:pStyle w:val="Heading2"/>
        <w:rPr>
          <w:rFonts w:ascii="Times New Roman" w:hAnsi="Times New Roman"/>
          <w:sz w:val="24"/>
          <w:szCs w:val="24"/>
          <w:u w:val="single"/>
        </w:rPr>
      </w:pPr>
      <w:bookmarkStart w:id="52" w:name="_Toc164477557"/>
      <w:bookmarkStart w:id="53" w:name="_Toc99560004"/>
      <w:r w:rsidRPr="008B6EA1">
        <w:rPr>
          <w:rFonts w:ascii="Times New Roman" w:hAnsi="Times New Roman"/>
          <w:sz w:val="24"/>
          <w:szCs w:val="24"/>
          <w:u w:val="single"/>
        </w:rPr>
        <w:t>Reliability</w:t>
      </w:r>
      <w:r w:rsidR="00EC1BAB" w:rsidRPr="008B6EA1">
        <w:rPr>
          <w:rFonts w:ascii="Times New Roman" w:hAnsi="Times New Roman"/>
          <w:sz w:val="24"/>
          <w:szCs w:val="24"/>
          <w:u w:val="single"/>
        </w:rPr>
        <w:t xml:space="preserve"> &amp; Availability</w:t>
      </w:r>
      <w:bookmarkEnd w:id="52"/>
      <w:bookmarkEnd w:id="53"/>
      <w:r w:rsidRPr="008B6EA1">
        <w:rPr>
          <w:rFonts w:ascii="Times New Roman" w:hAnsi="Times New Roman"/>
          <w:sz w:val="24"/>
          <w:szCs w:val="24"/>
          <w:u w:val="single"/>
        </w:rPr>
        <w:t xml:space="preserve"> </w:t>
      </w:r>
    </w:p>
    <w:p w:rsidR="004F1B2C" w:rsidRPr="008B6EA1" w:rsidRDefault="00F42F26" w:rsidP="004F1B2C">
      <w:pPr>
        <w:pStyle w:val="Heading3"/>
        <w:ind w:left="720" w:hanging="720"/>
        <w:rPr>
          <w:rFonts w:ascii="Times New Roman" w:hAnsi="Times New Roman"/>
          <w:b/>
          <w:i w:val="0"/>
          <w:sz w:val="24"/>
          <w:szCs w:val="24"/>
        </w:rPr>
      </w:pPr>
      <w:bookmarkStart w:id="54" w:name="_Toc164343431"/>
      <w:bookmarkStart w:id="55" w:name="_Toc164477558"/>
      <w:bookmarkStart w:id="56" w:name="_Toc99560005"/>
      <w:r w:rsidRPr="008B6EA1">
        <w:rPr>
          <w:rFonts w:ascii="Times New Roman" w:hAnsi="Times New Roman"/>
          <w:b/>
          <w:i w:val="0"/>
          <w:sz w:val="24"/>
          <w:szCs w:val="24"/>
        </w:rPr>
        <w:t>Back-end Internal Computers</w:t>
      </w:r>
      <w:bookmarkEnd w:id="54"/>
      <w:bookmarkEnd w:id="55"/>
      <w:bookmarkEnd w:id="56"/>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storage of all databases on redundant computers with automatic switchover.</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for replication of databases to off-site storage locations.</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RAID V Disk Stripping on all database storage disks.</w:t>
      </w:r>
    </w:p>
    <w:p w:rsidR="00F42F26" w:rsidRPr="008B6EA1" w:rsidRDefault="00F42F26" w:rsidP="00F42F26">
      <w:pPr>
        <w:rPr>
          <w:sz w:val="24"/>
          <w:szCs w:val="24"/>
        </w:rPr>
      </w:pPr>
    </w:p>
    <w:p w:rsidR="00F42F26" w:rsidRPr="008B6EA1" w:rsidRDefault="00F42F26" w:rsidP="00F42F26">
      <w:pPr>
        <w:pStyle w:val="Heading3"/>
        <w:ind w:left="720" w:hanging="720"/>
        <w:rPr>
          <w:rFonts w:ascii="Times New Roman" w:hAnsi="Times New Roman"/>
          <w:b/>
          <w:i w:val="0"/>
          <w:sz w:val="24"/>
          <w:szCs w:val="24"/>
        </w:rPr>
      </w:pPr>
      <w:bookmarkStart w:id="57" w:name="_Toc164343432"/>
      <w:bookmarkStart w:id="58" w:name="_Toc164477559"/>
      <w:bookmarkStart w:id="59" w:name="_Toc99560006"/>
      <w:r w:rsidRPr="008B6EA1">
        <w:rPr>
          <w:rFonts w:ascii="Times New Roman" w:hAnsi="Times New Roman"/>
          <w:b/>
          <w:i w:val="0"/>
          <w:sz w:val="24"/>
          <w:szCs w:val="24"/>
        </w:rPr>
        <w:t>Internet Service Provider</w:t>
      </w:r>
      <w:bookmarkEnd w:id="57"/>
      <w:bookmarkEnd w:id="58"/>
      <w:bookmarkEnd w:id="59"/>
    </w:p>
    <w:p w:rsidR="00D756C0" w:rsidRPr="008B6EA1" w:rsidRDefault="00D756C0" w:rsidP="00D756C0">
      <w:pPr>
        <w:rPr>
          <w:sz w:val="24"/>
          <w:szCs w:val="24"/>
        </w:rPr>
      </w:pP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a contractual agreement with an internet service pro</w:t>
      </w:r>
      <w:r w:rsidR="00C90239" w:rsidRPr="008B6EA1">
        <w:rPr>
          <w:rFonts w:ascii="Times New Roman" w:hAnsi="Times New Roman"/>
          <w:sz w:val="24"/>
          <w:szCs w:val="24"/>
        </w:rPr>
        <w:t>vider for T3 access with 99.99</w:t>
      </w:r>
      <w:r w:rsidRPr="008B6EA1">
        <w:rPr>
          <w:rFonts w:ascii="Times New Roman" w:hAnsi="Times New Roman"/>
          <w:sz w:val="24"/>
          <w:szCs w:val="24"/>
        </w:rPr>
        <w:t>% availability.</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provide a contractual agreement with an internet service</w:t>
      </w:r>
      <w:r w:rsidR="00C90239" w:rsidRPr="008B6EA1">
        <w:rPr>
          <w:rFonts w:ascii="Times New Roman" w:hAnsi="Times New Roman"/>
          <w:sz w:val="24"/>
          <w:szCs w:val="24"/>
        </w:rPr>
        <w:t xml:space="preserve"> provider who can provide 99.99</w:t>
      </w:r>
      <w:r w:rsidRPr="008B6EA1">
        <w:rPr>
          <w:rFonts w:ascii="Times New Roman" w:hAnsi="Times New Roman"/>
          <w:sz w:val="24"/>
          <w:szCs w:val="24"/>
        </w:rPr>
        <w:t>% availability through their network facilities onto the internet.</w:t>
      </w:r>
    </w:p>
    <w:p w:rsidR="008C7E96" w:rsidRPr="008B6EA1" w:rsidRDefault="008C7E96" w:rsidP="00396624">
      <w:pPr>
        <w:pStyle w:val="InfoBlue"/>
      </w:pPr>
    </w:p>
    <w:p w:rsidR="008C7E96" w:rsidRPr="008B6EA1" w:rsidRDefault="008C7E96">
      <w:pPr>
        <w:pStyle w:val="Heading2"/>
        <w:rPr>
          <w:rFonts w:ascii="Times New Roman" w:hAnsi="Times New Roman"/>
          <w:sz w:val="24"/>
          <w:szCs w:val="24"/>
          <w:u w:val="single"/>
        </w:rPr>
      </w:pPr>
      <w:bookmarkStart w:id="60" w:name="_Toc164477560"/>
      <w:bookmarkStart w:id="61" w:name="_Toc99560007"/>
      <w:r w:rsidRPr="008B6EA1">
        <w:rPr>
          <w:rFonts w:ascii="Times New Roman" w:hAnsi="Times New Roman"/>
          <w:sz w:val="24"/>
          <w:szCs w:val="24"/>
          <w:u w:val="single"/>
        </w:rPr>
        <w:t>Performance</w:t>
      </w:r>
      <w:bookmarkEnd w:id="60"/>
      <w:bookmarkEnd w:id="61"/>
    </w:p>
    <w:p w:rsidR="00265064" w:rsidRPr="008B6EA1" w:rsidRDefault="00265064" w:rsidP="00265064">
      <w:pPr>
        <w:rPr>
          <w:sz w:val="24"/>
          <w:szCs w:val="24"/>
        </w:rPr>
      </w:pPr>
    </w:p>
    <w:p w:rsidR="00265064" w:rsidRPr="008B6EA1" w:rsidRDefault="00265064" w:rsidP="008B6EA1">
      <w:pPr>
        <w:pStyle w:val="Heading4"/>
        <w:rPr>
          <w:rFonts w:ascii="Times New Roman" w:hAnsi="Times New Roman"/>
          <w:sz w:val="24"/>
          <w:szCs w:val="24"/>
        </w:rPr>
      </w:pPr>
      <w:r w:rsidRPr="008B6EA1">
        <w:rPr>
          <w:rFonts w:ascii="Times New Roman" w:hAnsi="Times New Roman"/>
          <w:sz w:val="24"/>
          <w:szCs w:val="24"/>
        </w:rPr>
        <w:lastRenderedPageBreak/>
        <w:t>The product shall be based on web and has to be run from a web server.</w:t>
      </w:r>
    </w:p>
    <w:p w:rsidR="00265064" w:rsidRPr="008B6EA1" w:rsidRDefault="00265064" w:rsidP="008B6EA1">
      <w:pPr>
        <w:pStyle w:val="Heading4"/>
        <w:rPr>
          <w:rFonts w:ascii="Times New Roman" w:hAnsi="Times New Roman"/>
          <w:sz w:val="24"/>
          <w:szCs w:val="24"/>
        </w:rPr>
      </w:pPr>
      <w:r w:rsidRPr="008B6EA1">
        <w:rPr>
          <w:rFonts w:ascii="Times New Roman" w:hAnsi="Times New Roman"/>
          <w:sz w:val="24"/>
          <w:szCs w:val="24"/>
        </w:rPr>
        <w:t>The product shall take initial load time depending on internet connection strength which also depends on the media from which the product is run.</w:t>
      </w:r>
    </w:p>
    <w:p w:rsidR="00265064" w:rsidRPr="008B6EA1" w:rsidRDefault="00265064" w:rsidP="008B6EA1">
      <w:pPr>
        <w:pStyle w:val="Heading4"/>
        <w:rPr>
          <w:rFonts w:ascii="Times New Roman" w:hAnsi="Times New Roman"/>
          <w:sz w:val="24"/>
          <w:szCs w:val="24"/>
        </w:rPr>
      </w:pPr>
      <w:r w:rsidRPr="008B6EA1">
        <w:rPr>
          <w:rFonts w:ascii="Times New Roman" w:hAnsi="Times New Roman"/>
          <w:sz w:val="24"/>
          <w:szCs w:val="24"/>
        </w:rPr>
        <w:t xml:space="preserve">The performance shall depend upon hardware components of the client/customer. </w:t>
      </w:r>
    </w:p>
    <w:p w:rsidR="00C90239" w:rsidRPr="008B6EA1" w:rsidRDefault="00C90239" w:rsidP="00265064">
      <w:pPr>
        <w:rPr>
          <w:sz w:val="24"/>
          <w:szCs w:val="24"/>
        </w:rPr>
      </w:pPr>
    </w:p>
    <w:p w:rsidR="005163D6" w:rsidRPr="008B6EA1" w:rsidRDefault="005163D6" w:rsidP="00265064">
      <w:pPr>
        <w:rPr>
          <w:sz w:val="24"/>
          <w:szCs w:val="24"/>
        </w:rPr>
      </w:pPr>
    </w:p>
    <w:p w:rsidR="00F42F26" w:rsidRPr="008B6EA1" w:rsidRDefault="00F42F26" w:rsidP="00F42F26">
      <w:pPr>
        <w:pStyle w:val="Heading2"/>
        <w:rPr>
          <w:rFonts w:ascii="Times New Roman" w:hAnsi="Times New Roman"/>
          <w:sz w:val="24"/>
          <w:szCs w:val="24"/>
          <w:u w:val="single"/>
        </w:rPr>
      </w:pPr>
      <w:bookmarkStart w:id="62" w:name="_Toc164343433"/>
      <w:bookmarkStart w:id="63" w:name="_Toc164477561"/>
      <w:bookmarkStart w:id="64" w:name="_Toc99560008"/>
      <w:r w:rsidRPr="008B6EA1">
        <w:rPr>
          <w:rFonts w:ascii="Times New Roman" w:hAnsi="Times New Roman"/>
          <w:sz w:val="24"/>
          <w:szCs w:val="24"/>
          <w:u w:val="single"/>
        </w:rPr>
        <w:t>Security</w:t>
      </w:r>
      <w:bookmarkEnd w:id="62"/>
      <w:bookmarkEnd w:id="63"/>
      <w:bookmarkEnd w:id="64"/>
    </w:p>
    <w:p w:rsidR="00F42F26" w:rsidRPr="008B6EA1" w:rsidRDefault="00F42F26" w:rsidP="00F42F26">
      <w:pPr>
        <w:pStyle w:val="Heading3"/>
        <w:ind w:left="720" w:hanging="720"/>
        <w:rPr>
          <w:rFonts w:ascii="Times New Roman" w:hAnsi="Times New Roman"/>
          <w:b/>
          <w:i w:val="0"/>
          <w:sz w:val="24"/>
          <w:szCs w:val="24"/>
        </w:rPr>
      </w:pPr>
      <w:bookmarkStart w:id="65" w:name="_Toc164477562"/>
      <w:bookmarkStart w:id="66" w:name="_Toc99560009"/>
      <w:r w:rsidRPr="008B6EA1">
        <w:rPr>
          <w:rFonts w:ascii="Times New Roman" w:hAnsi="Times New Roman"/>
          <w:b/>
          <w:i w:val="0"/>
          <w:sz w:val="24"/>
          <w:szCs w:val="24"/>
        </w:rPr>
        <w:t>Data Transfer</w:t>
      </w:r>
      <w:bookmarkEnd w:id="65"/>
      <w:bookmarkEnd w:id="66"/>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 xml:space="preserve">The system shall automatically </w:t>
      </w:r>
      <w:r w:rsidR="003B3C61" w:rsidRPr="008B6EA1">
        <w:rPr>
          <w:rFonts w:ascii="Times New Roman" w:hAnsi="Times New Roman"/>
          <w:sz w:val="24"/>
          <w:szCs w:val="24"/>
        </w:rPr>
        <w:t>log out all us</w:t>
      </w:r>
      <w:r w:rsidRPr="008B6EA1">
        <w:rPr>
          <w:rFonts w:ascii="Times New Roman" w:hAnsi="Times New Roman"/>
          <w:sz w:val="24"/>
          <w:szCs w:val="24"/>
        </w:rPr>
        <w:t>ers after a period of inactivity.</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w:t>
      </w:r>
      <w:r w:rsidR="00D4579A" w:rsidRPr="008B6EA1">
        <w:rPr>
          <w:rFonts w:ascii="Times New Roman" w:hAnsi="Times New Roman"/>
          <w:sz w:val="24"/>
          <w:szCs w:val="24"/>
        </w:rPr>
        <w:t>ll leave cookies on the user</w:t>
      </w:r>
      <w:r w:rsidRPr="008B6EA1">
        <w:rPr>
          <w:rFonts w:ascii="Times New Roman" w:hAnsi="Times New Roman"/>
          <w:sz w:val="24"/>
          <w:szCs w:val="24"/>
        </w:rPr>
        <w:t>’s computer containing the user’s password.</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not l</w:t>
      </w:r>
      <w:r w:rsidR="00D4579A" w:rsidRPr="008B6EA1">
        <w:rPr>
          <w:rFonts w:ascii="Times New Roman" w:hAnsi="Times New Roman"/>
          <w:sz w:val="24"/>
          <w:szCs w:val="24"/>
        </w:rPr>
        <w:t>eave any cookies on the user</w:t>
      </w:r>
      <w:r w:rsidRPr="008B6EA1">
        <w:rPr>
          <w:rFonts w:ascii="Times New Roman" w:hAnsi="Times New Roman"/>
          <w:sz w:val="24"/>
          <w:szCs w:val="24"/>
        </w:rPr>
        <w:t>’s computer containing any of the user’s confidential information.</w:t>
      </w:r>
    </w:p>
    <w:p w:rsidR="00F42F26" w:rsidRPr="008B6EA1" w:rsidRDefault="00F42F26" w:rsidP="00F42F26">
      <w:pPr>
        <w:rPr>
          <w:sz w:val="24"/>
          <w:szCs w:val="24"/>
        </w:rPr>
      </w:pPr>
    </w:p>
    <w:p w:rsidR="00F42F26" w:rsidRPr="008B6EA1" w:rsidRDefault="00F42F26" w:rsidP="00F42F26">
      <w:pPr>
        <w:pStyle w:val="Heading3"/>
        <w:ind w:left="720" w:hanging="720"/>
        <w:rPr>
          <w:rFonts w:ascii="Times New Roman" w:hAnsi="Times New Roman"/>
          <w:b/>
          <w:i w:val="0"/>
          <w:sz w:val="24"/>
          <w:szCs w:val="24"/>
        </w:rPr>
      </w:pPr>
      <w:bookmarkStart w:id="67" w:name="_Toc164477563"/>
      <w:bookmarkStart w:id="68" w:name="_Toc99560010"/>
      <w:r w:rsidRPr="008B6EA1">
        <w:rPr>
          <w:rFonts w:ascii="Times New Roman" w:hAnsi="Times New Roman"/>
          <w:b/>
          <w:i w:val="0"/>
          <w:sz w:val="24"/>
          <w:szCs w:val="24"/>
        </w:rPr>
        <w:t>Data Storage</w:t>
      </w:r>
      <w:bookmarkEnd w:id="67"/>
      <w:bookmarkEnd w:id="68"/>
    </w:p>
    <w:p w:rsidR="00C74030" w:rsidRPr="008B6EA1" w:rsidRDefault="00C74030" w:rsidP="00C74030">
      <w:pPr>
        <w:rPr>
          <w:sz w:val="24"/>
          <w:szCs w:val="24"/>
        </w:rPr>
      </w:pP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 xml:space="preserve">The </w:t>
      </w:r>
      <w:r w:rsidR="00704D6E" w:rsidRPr="008B6EA1">
        <w:rPr>
          <w:rFonts w:ascii="Times New Roman" w:hAnsi="Times New Roman"/>
          <w:sz w:val="24"/>
          <w:szCs w:val="24"/>
        </w:rPr>
        <w:t>user</w:t>
      </w:r>
      <w:r w:rsidRPr="008B6EA1">
        <w:rPr>
          <w:rFonts w:ascii="Times New Roman" w:hAnsi="Times New Roman"/>
          <w:sz w:val="24"/>
          <w:szCs w:val="24"/>
        </w:rPr>
        <w:t xml:space="preserve">’s web browser shall never display a </w:t>
      </w:r>
      <w:r w:rsidR="00F92348" w:rsidRPr="008B6EA1">
        <w:rPr>
          <w:rFonts w:ascii="Times New Roman" w:hAnsi="Times New Roman"/>
          <w:sz w:val="24"/>
          <w:szCs w:val="24"/>
        </w:rPr>
        <w:t>user</w:t>
      </w:r>
      <w:r w:rsidRPr="008B6EA1">
        <w:rPr>
          <w:rFonts w:ascii="Times New Roman" w:hAnsi="Times New Roman"/>
          <w:sz w:val="24"/>
          <w:szCs w:val="24"/>
        </w:rPr>
        <w:t>’s password.  It shall always be echoed with special characters representing typed characters.</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 xml:space="preserve">The system’s back-end servers shall never display a </w:t>
      </w:r>
      <w:r w:rsidR="00F92348" w:rsidRPr="008B6EA1">
        <w:rPr>
          <w:rFonts w:ascii="Times New Roman" w:hAnsi="Times New Roman"/>
          <w:sz w:val="24"/>
          <w:szCs w:val="24"/>
        </w:rPr>
        <w:t>user</w:t>
      </w:r>
      <w:r w:rsidRPr="008B6EA1">
        <w:rPr>
          <w:rFonts w:ascii="Times New Roman" w:hAnsi="Times New Roman"/>
          <w:sz w:val="24"/>
          <w:szCs w:val="24"/>
        </w:rPr>
        <w:t xml:space="preserve">’s password.  The </w:t>
      </w:r>
      <w:r w:rsidR="00F92348" w:rsidRPr="008B6EA1">
        <w:rPr>
          <w:rFonts w:ascii="Times New Roman" w:hAnsi="Times New Roman"/>
          <w:sz w:val="24"/>
          <w:szCs w:val="24"/>
        </w:rPr>
        <w:t>us</w:t>
      </w:r>
      <w:r w:rsidRPr="008B6EA1">
        <w:rPr>
          <w:rFonts w:ascii="Times New Roman" w:hAnsi="Times New Roman"/>
          <w:sz w:val="24"/>
          <w:szCs w:val="24"/>
        </w:rPr>
        <w:t>er’s password may be reset but never shown.</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system’s back-end servers shall only be accessible to authenticated administrators.</w:t>
      </w: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system’s back-end databases shall be encrypted.</w:t>
      </w:r>
    </w:p>
    <w:p w:rsidR="00F42F26" w:rsidRPr="008B6EA1" w:rsidRDefault="00F42F26" w:rsidP="00F42F26">
      <w:pPr>
        <w:rPr>
          <w:sz w:val="24"/>
          <w:szCs w:val="24"/>
        </w:rPr>
      </w:pPr>
    </w:p>
    <w:p w:rsidR="00F42F26" w:rsidRPr="008B6EA1" w:rsidRDefault="00F42F26" w:rsidP="00F42F26">
      <w:pPr>
        <w:rPr>
          <w:sz w:val="24"/>
          <w:szCs w:val="24"/>
        </w:rPr>
      </w:pPr>
    </w:p>
    <w:p w:rsidR="00F42F26" w:rsidRPr="008B6EA1" w:rsidRDefault="00F42F26" w:rsidP="00F42F26">
      <w:pPr>
        <w:pStyle w:val="Heading2"/>
        <w:rPr>
          <w:rFonts w:ascii="Times New Roman" w:hAnsi="Times New Roman"/>
          <w:sz w:val="24"/>
          <w:szCs w:val="24"/>
          <w:u w:val="single"/>
        </w:rPr>
      </w:pPr>
      <w:bookmarkStart w:id="69" w:name="_Toc164343440"/>
      <w:bookmarkStart w:id="70" w:name="_Toc164477564"/>
      <w:bookmarkStart w:id="71" w:name="_Toc99560011"/>
      <w:r w:rsidRPr="008B6EA1">
        <w:rPr>
          <w:rFonts w:ascii="Times New Roman" w:hAnsi="Times New Roman"/>
          <w:sz w:val="24"/>
          <w:szCs w:val="24"/>
          <w:u w:val="single"/>
        </w:rPr>
        <w:t>Supportability</w:t>
      </w:r>
      <w:bookmarkEnd w:id="69"/>
      <w:bookmarkEnd w:id="70"/>
      <w:bookmarkEnd w:id="71"/>
    </w:p>
    <w:p w:rsidR="00F42F26" w:rsidRPr="008B6EA1" w:rsidRDefault="00F42F26" w:rsidP="00F42F26">
      <w:pPr>
        <w:pStyle w:val="Heading3"/>
        <w:ind w:left="720" w:hanging="720"/>
        <w:rPr>
          <w:rFonts w:ascii="Times New Roman" w:hAnsi="Times New Roman"/>
          <w:b/>
          <w:i w:val="0"/>
          <w:sz w:val="24"/>
          <w:szCs w:val="24"/>
        </w:rPr>
      </w:pPr>
      <w:bookmarkStart w:id="72" w:name="_Toc164477565"/>
      <w:bookmarkStart w:id="73" w:name="_Toc99560012"/>
      <w:r w:rsidRPr="008B6EA1">
        <w:rPr>
          <w:rFonts w:ascii="Times New Roman" w:hAnsi="Times New Roman"/>
          <w:b/>
          <w:i w:val="0"/>
          <w:sz w:val="24"/>
          <w:szCs w:val="24"/>
        </w:rPr>
        <w:t>Configuration Management Tool</w:t>
      </w:r>
      <w:bookmarkEnd w:id="72"/>
      <w:bookmarkEnd w:id="73"/>
    </w:p>
    <w:p w:rsidR="00C74030" w:rsidRPr="008B6EA1" w:rsidRDefault="00C74030" w:rsidP="00C74030">
      <w:pPr>
        <w:rPr>
          <w:sz w:val="24"/>
          <w:szCs w:val="24"/>
        </w:rPr>
      </w:pP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source code developed for this system shall be maintained in configuration management tool.</w:t>
      </w:r>
    </w:p>
    <w:p w:rsidR="008C7E96" w:rsidRPr="008B6EA1" w:rsidRDefault="008C7E96" w:rsidP="00396624">
      <w:pPr>
        <w:pStyle w:val="InfoBlue"/>
      </w:pPr>
    </w:p>
    <w:p w:rsidR="008C7E96" w:rsidRPr="008B6EA1" w:rsidRDefault="008C7E96">
      <w:pPr>
        <w:pStyle w:val="Heading2"/>
        <w:rPr>
          <w:rFonts w:ascii="Times New Roman" w:hAnsi="Times New Roman"/>
          <w:sz w:val="24"/>
          <w:szCs w:val="24"/>
          <w:u w:val="single"/>
        </w:rPr>
      </w:pPr>
      <w:bookmarkStart w:id="74" w:name="_Toc164477566"/>
      <w:bookmarkStart w:id="75" w:name="_Toc99560013"/>
      <w:r w:rsidRPr="008B6EA1">
        <w:rPr>
          <w:rFonts w:ascii="Times New Roman" w:hAnsi="Times New Roman"/>
          <w:sz w:val="24"/>
          <w:szCs w:val="24"/>
          <w:u w:val="single"/>
        </w:rPr>
        <w:t>Design Constraints</w:t>
      </w:r>
      <w:bookmarkEnd w:id="74"/>
      <w:bookmarkEnd w:id="75"/>
    </w:p>
    <w:p w:rsidR="00F42F26" w:rsidRPr="008B6EA1" w:rsidRDefault="00F42F26" w:rsidP="00F42F26">
      <w:pPr>
        <w:pStyle w:val="Heading3"/>
        <w:ind w:left="720" w:hanging="720"/>
        <w:rPr>
          <w:rFonts w:ascii="Times New Roman" w:hAnsi="Times New Roman"/>
          <w:b/>
          <w:i w:val="0"/>
          <w:sz w:val="24"/>
          <w:szCs w:val="24"/>
        </w:rPr>
      </w:pPr>
      <w:bookmarkStart w:id="76" w:name="_Toc164343443"/>
      <w:bookmarkStart w:id="77" w:name="_Toc164477567"/>
      <w:bookmarkStart w:id="78" w:name="_Toc99560014"/>
      <w:r w:rsidRPr="008B6EA1">
        <w:rPr>
          <w:rFonts w:ascii="Times New Roman" w:hAnsi="Times New Roman"/>
          <w:b/>
          <w:i w:val="0"/>
          <w:sz w:val="24"/>
          <w:szCs w:val="24"/>
        </w:rPr>
        <w:t>Standard Development Tools</w:t>
      </w:r>
      <w:bookmarkEnd w:id="76"/>
      <w:bookmarkEnd w:id="77"/>
      <w:bookmarkEnd w:id="78"/>
    </w:p>
    <w:p w:rsidR="00C74030" w:rsidRPr="008B6EA1" w:rsidRDefault="00C74030" w:rsidP="00C74030">
      <w:pPr>
        <w:rPr>
          <w:sz w:val="24"/>
          <w:szCs w:val="24"/>
        </w:rPr>
      </w:pPr>
    </w:p>
    <w:p w:rsidR="00F42F26" w:rsidRPr="008B6EA1" w:rsidRDefault="00F42F26" w:rsidP="008B6EA1">
      <w:pPr>
        <w:pStyle w:val="Heading4"/>
        <w:rPr>
          <w:rFonts w:ascii="Times New Roman" w:hAnsi="Times New Roman"/>
          <w:sz w:val="24"/>
          <w:szCs w:val="24"/>
        </w:rPr>
      </w:pPr>
      <w:r w:rsidRPr="008B6EA1">
        <w:rPr>
          <w:rFonts w:ascii="Times New Roman" w:hAnsi="Times New Roman"/>
          <w:sz w:val="24"/>
          <w:szCs w:val="24"/>
        </w:rPr>
        <w:t>The system shall be built using a standard web page development tool that conforms to either IBM’s CUA standards or Microsoft’s GUI standards.</w:t>
      </w:r>
    </w:p>
    <w:p w:rsidR="00BB1954" w:rsidRPr="008B6EA1" w:rsidRDefault="00BB1954" w:rsidP="00BB1954">
      <w:pPr>
        <w:rPr>
          <w:sz w:val="24"/>
          <w:szCs w:val="24"/>
        </w:rPr>
      </w:pPr>
    </w:p>
    <w:p w:rsidR="00F42F26" w:rsidRPr="008B6EA1" w:rsidRDefault="00F42F26" w:rsidP="00F42F26">
      <w:pPr>
        <w:pStyle w:val="Heading3"/>
        <w:ind w:left="720" w:hanging="720"/>
        <w:rPr>
          <w:rFonts w:ascii="Times New Roman" w:hAnsi="Times New Roman"/>
          <w:b/>
          <w:i w:val="0"/>
          <w:sz w:val="24"/>
          <w:szCs w:val="24"/>
        </w:rPr>
      </w:pPr>
      <w:bookmarkStart w:id="79" w:name="_Toc164477568"/>
      <w:bookmarkStart w:id="80" w:name="_Toc99560015"/>
      <w:r w:rsidRPr="008B6EA1">
        <w:rPr>
          <w:rFonts w:ascii="Times New Roman" w:hAnsi="Times New Roman"/>
          <w:b/>
          <w:i w:val="0"/>
          <w:sz w:val="24"/>
          <w:szCs w:val="24"/>
        </w:rPr>
        <w:lastRenderedPageBreak/>
        <w:t>Web Based Product</w:t>
      </w:r>
      <w:bookmarkEnd w:id="79"/>
      <w:bookmarkEnd w:id="80"/>
    </w:p>
    <w:p w:rsidR="00BD30F0" w:rsidRPr="008B6EA1" w:rsidRDefault="00BD30F0" w:rsidP="00BD30F0">
      <w:pPr>
        <w:rPr>
          <w:sz w:val="24"/>
          <w:szCs w:val="24"/>
        </w:rPr>
      </w:pPr>
    </w:p>
    <w:p w:rsidR="008B6EA1" w:rsidRPr="008B6EA1" w:rsidRDefault="00BB1954" w:rsidP="008B6EA1">
      <w:pPr>
        <w:pStyle w:val="Heading4"/>
        <w:rPr>
          <w:rFonts w:ascii="Times New Roman" w:hAnsi="Times New Roman"/>
          <w:sz w:val="24"/>
          <w:szCs w:val="24"/>
        </w:rPr>
      </w:pPr>
      <w:r w:rsidRPr="008B6EA1">
        <w:rPr>
          <w:rFonts w:ascii="Times New Roman" w:hAnsi="Times New Roman"/>
          <w:sz w:val="24"/>
          <w:szCs w:val="24"/>
        </w:rPr>
        <w:t xml:space="preserve">There are no memory requirements </w:t>
      </w:r>
    </w:p>
    <w:p w:rsidR="00BB1954" w:rsidRPr="008B6EA1" w:rsidRDefault="00BB1954" w:rsidP="008B6EA1">
      <w:pPr>
        <w:pStyle w:val="Heading4"/>
        <w:rPr>
          <w:rFonts w:ascii="Times New Roman" w:hAnsi="Times New Roman"/>
          <w:sz w:val="24"/>
          <w:szCs w:val="24"/>
        </w:rPr>
      </w:pPr>
      <w:r w:rsidRPr="008B6EA1">
        <w:rPr>
          <w:rFonts w:ascii="Times New Roman" w:hAnsi="Times New Roman"/>
          <w:sz w:val="24"/>
          <w:szCs w:val="24"/>
        </w:rPr>
        <w:t xml:space="preserve">The computers must be equipped with web browsers such as Internet explorer. </w:t>
      </w:r>
    </w:p>
    <w:p w:rsidR="00BB1954" w:rsidRPr="008B6EA1" w:rsidRDefault="00BB1954" w:rsidP="008B6EA1">
      <w:pPr>
        <w:pStyle w:val="Heading4"/>
        <w:rPr>
          <w:rFonts w:ascii="Times New Roman" w:hAnsi="Times New Roman"/>
          <w:sz w:val="24"/>
          <w:szCs w:val="24"/>
        </w:rPr>
      </w:pPr>
      <w:r w:rsidRPr="008B6EA1">
        <w:rPr>
          <w:rFonts w:ascii="Times New Roman" w:hAnsi="Times New Roman"/>
          <w:sz w:val="24"/>
          <w:szCs w:val="24"/>
        </w:rPr>
        <w:t xml:space="preserve">The product must be stored in such a way that allows the client easy access to it. </w:t>
      </w:r>
    </w:p>
    <w:p w:rsidR="00FA6C06" w:rsidRPr="008B6EA1" w:rsidRDefault="00BB1954" w:rsidP="008B6EA1">
      <w:pPr>
        <w:pStyle w:val="Heading4"/>
        <w:rPr>
          <w:rFonts w:ascii="Times New Roman" w:hAnsi="Times New Roman"/>
          <w:sz w:val="24"/>
          <w:szCs w:val="24"/>
        </w:rPr>
      </w:pPr>
      <w:r w:rsidRPr="008B6EA1">
        <w:rPr>
          <w:rFonts w:ascii="Times New Roman" w:hAnsi="Times New Roman"/>
          <w:sz w:val="24"/>
          <w:szCs w:val="24"/>
        </w:rPr>
        <w:t xml:space="preserve">Response time for loading the product should take no longer than five minutes. </w:t>
      </w:r>
    </w:p>
    <w:p w:rsidR="00BB1954" w:rsidRPr="008B6EA1" w:rsidRDefault="00BB1954" w:rsidP="008B6EA1">
      <w:pPr>
        <w:pStyle w:val="Heading4"/>
        <w:rPr>
          <w:rFonts w:ascii="Times New Roman" w:hAnsi="Times New Roman"/>
          <w:sz w:val="24"/>
          <w:szCs w:val="24"/>
        </w:rPr>
      </w:pPr>
      <w:r w:rsidRPr="008B6EA1">
        <w:rPr>
          <w:rFonts w:ascii="Times New Roman" w:hAnsi="Times New Roman"/>
          <w:sz w:val="24"/>
          <w:szCs w:val="24"/>
        </w:rPr>
        <w:t xml:space="preserve">A general knowledge of basic computer skills is required to use the product </w:t>
      </w:r>
    </w:p>
    <w:p w:rsidR="008C7E96" w:rsidRPr="008B6EA1" w:rsidRDefault="008C7E96" w:rsidP="00396624">
      <w:pPr>
        <w:pStyle w:val="InfoBlue"/>
      </w:pPr>
    </w:p>
    <w:p w:rsidR="008F4CA7" w:rsidRPr="008B6EA1" w:rsidRDefault="008C7E96" w:rsidP="008F4CA7">
      <w:pPr>
        <w:pStyle w:val="Heading2"/>
        <w:rPr>
          <w:rFonts w:ascii="Times New Roman" w:hAnsi="Times New Roman"/>
          <w:sz w:val="24"/>
          <w:szCs w:val="24"/>
          <w:u w:val="single"/>
        </w:rPr>
      </w:pPr>
      <w:bookmarkStart w:id="81" w:name="_Toc164477569"/>
      <w:bookmarkStart w:id="82" w:name="_Toc99560016"/>
      <w:r w:rsidRPr="008B6EA1">
        <w:rPr>
          <w:rFonts w:ascii="Times New Roman" w:hAnsi="Times New Roman"/>
          <w:sz w:val="24"/>
          <w:szCs w:val="24"/>
          <w:u w:val="single"/>
        </w:rPr>
        <w:t>On-line User Documentation and Help System Requirements</w:t>
      </w:r>
      <w:bookmarkEnd w:id="81"/>
      <w:bookmarkEnd w:id="82"/>
    </w:p>
    <w:p w:rsidR="00552BBE" w:rsidRPr="008B6EA1" w:rsidRDefault="008E3826" w:rsidP="008B6EA1">
      <w:pPr>
        <w:pStyle w:val="Heading3"/>
        <w:rPr>
          <w:rFonts w:ascii="Times New Roman" w:hAnsi="Times New Roman"/>
          <w:sz w:val="24"/>
          <w:szCs w:val="24"/>
        </w:rPr>
      </w:pPr>
      <w:bookmarkStart w:id="83" w:name="_Toc99560017"/>
      <w:r w:rsidRPr="008B6EA1">
        <w:rPr>
          <w:rFonts w:ascii="Times New Roman" w:hAnsi="Times New Roman"/>
          <w:sz w:val="24"/>
          <w:szCs w:val="24"/>
        </w:rPr>
        <w:t xml:space="preserve">As the product is </w:t>
      </w:r>
      <w:r w:rsidR="00DA1D0F" w:rsidRPr="008B6EA1">
        <w:rPr>
          <w:rFonts w:ascii="Times New Roman" w:hAnsi="Times New Roman"/>
          <w:sz w:val="24"/>
          <w:szCs w:val="24"/>
        </w:rPr>
        <w:t xml:space="preserve">Online </w:t>
      </w:r>
      <w:r w:rsidR="00124804" w:rsidRPr="008B6EA1">
        <w:rPr>
          <w:rFonts w:ascii="Times New Roman" w:hAnsi="Times New Roman"/>
          <w:sz w:val="24"/>
          <w:szCs w:val="24"/>
        </w:rPr>
        <w:t>Mechanic Finder</w:t>
      </w:r>
      <w:r w:rsidR="00DA1D0F" w:rsidRPr="008B6EA1">
        <w:rPr>
          <w:rFonts w:ascii="Times New Roman" w:hAnsi="Times New Roman"/>
          <w:sz w:val="24"/>
          <w:szCs w:val="24"/>
        </w:rPr>
        <w:t xml:space="preserve"> App</w:t>
      </w:r>
      <w:r w:rsidR="00124804" w:rsidRPr="008B6EA1">
        <w:rPr>
          <w:rFonts w:ascii="Times New Roman" w:hAnsi="Times New Roman"/>
          <w:sz w:val="24"/>
          <w:szCs w:val="24"/>
        </w:rPr>
        <w:t xml:space="preserve"> System</w:t>
      </w:r>
      <w:r w:rsidRPr="008B6EA1">
        <w:rPr>
          <w:rFonts w:ascii="Times New Roman" w:hAnsi="Times New Roman"/>
          <w:sz w:val="24"/>
          <w:szCs w:val="24"/>
        </w:rPr>
        <w:t xml:space="preserve">, </w:t>
      </w:r>
      <w:r w:rsidR="00E4318F" w:rsidRPr="008B6EA1">
        <w:rPr>
          <w:rFonts w:ascii="Times New Roman" w:hAnsi="Times New Roman"/>
          <w:sz w:val="24"/>
          <w:szCs w:val="24"/>
        </w:rPr>
        <w:t>On</w:t>
      </w:r>
      <w:r w:rsidRPr="008B6EA1">
        <w:rPr>
          <w:rFonts w:ascii="Times New Roman" w:hAnsi="Times New Roman"/>
          <w:sz w:val="24"/>
          <w:szCs w:val="24"/>
        </w:rPr>
        <w:t>-</w:t>
      </w:r>
      <w:r w:rsidR="00E4318F" w:rsidRPr="008B6EA1">
        <w:rPr>
          <w:rFonts w:ascii="Times New Roman" w:hAnsi="Times New Roman"/>
          <w:sz w:val="24"/>
          <w:szCs w:val="24"/>
        </w:rPr>
        <w:t>line help s</w:t>
      </w:r>
      <w:r w:rsidRPr="008B6EA1">
        <w:rPr>
          <w:rFonts w:ascii="Times New Roman" w:hAnsi="Times New Roman"/>
          <w:sz w:val="24"/>
          <w:szCs w:val="24"/>
        </w:rPr>
        <w:t>ystem becomes a critical component of</w:t>
      </w:r>
      <w:r w:rsidR="00E4318F" w:rsidRPr="008B6EA1">
        <w:rPr>
          <w:rFonts w:ascii="Times New Roman" w:hAnsi="Times New Roman"/>
          <w:sz w:val="24"/>
          <w:szCs w:val="24"/>
        </w:rPr>
        <w:t xml:space="preserve"> the system </w:t>
      </w:r>
      <w:r w:rsidR="008F4CA7" w:rsidRPr="008B6EA1">
        <w:rPr>
          <w:rFonts w:ascii="Times New Roman" w:hAnsi="Times New Roman"/>
          <w:sz w:val="24"/>
          <w:szCs w:val="24"/>
        </w:rPr>
        <w:t>which shall</w:t>
      </w:r>
      <w:r w:rsidR="00E4318F" w:rsidRPr="008B6EA1">
        <w:rPr>
          <w:rFonts w:ascii="Times New Roman" w:hAnsi="Times New Roman"/>
          <w:sz w:val="24"/>
          <w:szCs w:val="24"/>
        </w:rPr>
        <w:t xml:space="preserve"> provide</w:t>
      </w:r>
      <w:r w:rsidR="00552BBE" w:rsidRPr="008B6EA1">
        <w:rPr>
          <w:rFonts w:ascii="Times New Roman" w:hAnsi="Times New Roman"/>
          <w:sz w:val="24"/>
          <w:szCs w:val="24"/>
        </w:rPr>
        <w:t xml:space="preserve"> –</w:t>
      </w:r>
      <w:bookmarkEnd w:id="83"/>
    </w:p>
    <w:p w:rsidR="008B6EA1" w:rsidRPr="008B6EA1" w:rsidRDefault="00552BBE" w:rsidP="008B6EA1">
      <w:pPr>
        <w:pStyle w:val="Heading3"/>
        <w:rPr>
          <w:rFonts w:ascii="Times New Roman" w:hAnsi="Times New Roman"/>
          <w:sz w:val="24"/>
          <w:szCs w:val="24"/>
        </w:rPr>
      </w:pPr>
      <w:bookmarkStart w:id="84" w:name="_Toc99560018"/>
      <w:r w:rsidRPr="008B6EA1">
        <w:rPr>
          <w:rFonts w:ascii="Times New Roman" w:hAnsi="Times New Roman"/>
          <w:sz w:val="24"/>
          <w:szCs w:val="24"/>
        </w:rPr>
        <w:t>It shall provide specific</w:t>
      </w:r>
      <w:r w:rsidR="00E4318F" w:rsidRPr="008B6EA1">
        <w:rPr>
          <w:rFonts w:ascii="Times New Roman" w:hAnsi="Times New Roman"/>
          <w:sz w:val="24"/>
          <w:szCs w:val="24"/>
        </w:rPr>
        <w:t xml:space="preserve"> guideline</w:t>
      </w:r>
      <w:r w:rsidRPr="008B6EA1">
        <w:rPr>
          <w:rFonts w:ascii="Times New Roman" w:hAnsi="Times New Roman"/>
          <w:sz w:val="24"/>
          <w:szCs w:val="24"/>
        </w:rPr>
        <w:t>s to a</w:t>
      </w:r>
      <w:r w:rsidR="00E4318F" w:rsidRPr="008B6EA1">
        <w:rPr>
          <w:rFonts w:ascii="Times New Roman" w:hAnsi="Times New Roman"/>
          <w:sz w:val="24"/>
          <w:szCs w:val="24"/>
        </w:rPr>
        <w:t xml:space="preserve"> user for using the </w:t>
      </w:r>
      <w:r w:rsidR="0037360C" w:rsidRPr="008B6EA1">
        <w:rPr>
          <w:rFonts w:ascii="Times New Roman" w:hAnsi="Times New Roman"/>
          <w:sz w:val="24"/>
          <w:szCs w:val="24"/>
        </w:rPr>
        <w:t>M</w:t>
      </w:r>
      <w:r w:rsidR="00124804" w:rsidRPr="008B6EA1">
        <w:rPr>
          <w:rFonts w:ascii="Times New Roman" w:hAnsi="Times New Roman"/>
          <w:sz w:val="24"/>
          <w:szCs w:val="24"/>
        </w:rPr>
        <w:t>FA</w:t>
      </w:r>
      <w:r w:rsidRPr="008B6EA1">
        <w:rPr>
          <w:rFonts w:ascii="Times New Roman" w:hAnsi="Times New Roman"/>
          <w:sz w:val="24"/>
          <w:szCs w:val="24"/>
        </w:rPr>
        <w:t xml:space="preserve"> </w:t>
      </w:r>
      <w:r w:rsidR="00E4318F" w:rsidRPr="008B6EA1">
        <w:rPr>
          <w:rFonts w:ascii="Times New Roman" w:hAnsi="Times New Roman"/>
          <w:sz w:val="24"/>
          <w:szCs w:val="24"/>
        </w:rPr>
        <w:t>system</w:t>
      </w:r>
      <w:r w:rsidRPr="008B6EA1">
        <w:rPr>
          <w:rFonts w:ascii="Times New Roman" w:hAnsi="Times New Roman"/>
          <w:sz w:val="24"/>
          <w:szCs w:val="24"/>
        </w:rPr>
        <w:t xml:space="preserve"> and within the system</w:t>
      </w:r>
      <w:r w:rsidR="00E4318F" w:rsidRPr="008B6EA1">
        <w:rPr>
          <w:rFonts w:ascii="Times New Roman" w:hAnsi="Times New Roman"/>
          <w:sz w:val="24"/>
          <w:szCs w:val="24"/>
        </w:rPr>
        <w:t>.</w:t>
      </w:r>
      <w:bookmarkEnd w:id="84"/>
      <w:r w:rsidR="00E4318F" w:rsidRPr="008B6EA1">
        <w:rPr>
          <w:rFonts w:ascii="Times New Roman" w:hAnsi="Times New Roman"/>
          <w:sz w:val="24"/>
          <w:szCs w:val="24"/>
        </w:rPr>
        <w:t xml:space="preserve"> </w:t>
      </w:r>
    </w:p>
    <w:p w:rsidR="00502748" w:rsidRPr="008B6EA1" w:rsidRDefault="00E4318F" w:rsidP="008B6EA1">
      <w:pPr>
        <w:pStyle w:val="Heading3"/>
        <w:rPr>
          <w:rFonts w:ascii="Times New Roman" w:hAnsi="Times New Roman"/>
          <w:sz w:val="24"/>
          <w:szCs w:val="24"/>
        </w:rPr>
      </w:pPr>
      <w:bookmarkStart w:id="85" w:name="_Toc99560019"/>
      <w:r w:rsidRPr="008B6EA1">
        <w:rPr>
          <w:rFonts w:ascii="Times New Roman" w:hAnsi="Times New Roman"/>
          <w:sz w:val="24"/>
          <w:szCs w:val="24"/>
        </w:rPr>
        <w:t xml:space="preserve">To implement online user help, </w:t>
      </w:r>
      <w:r w:rsidR="000B55B6" w:rsidRPr="008B6EA1">
        <w:rPr>
          <w:rFonts w:ascii="Times New Roman" w:hAnsi="Times New Roman"/>
          <w:sz w:val="24"/>
          <w:szCs w:val="24"/>
        </w:rPr>
        <w:t>link and search fields shall be</w:t>
      </w:r>
      <w:r w:rsidRPr="008B6EA1">
        <w:rPr>
          <w:rFonts w:ascii="Times New Roman" w:hAnsi="Times New Roman"/>
          <w:sz w:val="24"/>
          <w:szCs w:val="24"/>
        </w:rPr>
        <w:t xml:space="preserve"> provided.</w:t>
      </w:r>
      <w:bookmarkEnd w:id="85"/>
      <w:r w:rsidR="00701F4C" w:rsidRPr="008B6EA1">
        <w:rPr>
          <w:rFonts w:ascii="Times New Roman" w:hAnsi="Times New Roman"/>
          <w:sz w:val="24"/>
          <w:szCs w:val="24"/>
        </w:rPr>
        <w:t xml:space="preserve"> </w:t>
      </w:r>
    </w:p>
    <w:p w:rsidR="00EB2F4C" w:rsidRPr="008B6EA1" w:rsidRDefault="00EB2F4C" w:rsidP="00EB2F4C">
      <w:pPr>
        <w:pStyle w:val="BodyText"/>
        <w:rPr>
          <w:sz w:val="24"/>
          <w:szCs w:val="24"/>
        </w:rPr>
      </w:pPr>
    </w:p>
    <w:p w:rsidR="008C7E96" w:rsidRPr="008B6EA1" w:rsidRDefault="008C7E96">
      <w:pPr>
        <w:pStyle w:val="Heading2"/>
        <w:rPr>
          <w:rFonts w:ascii="Times New Roman" w:hAnsi="Times New Roman"/>
          <w:sz w:val="24"/>
          <w:szCs w:val="24"/>
          <w:u w:val="single"/>
        </w:rPr>
      </w:pPr>
      <w:bookmarkStart w:id="86" w:name="_Toc164477571"/>
      <w:bookmarkStart w:id="87" w:name="_Toc99560020"/>
      <w:r w:rsidRPr="008B6EA1">
        <w:rPr>
          <w:rFonts w:ascii="Times New Roman" w:hAnsi="Times New Roman"/>
          <w:sz w:val="24"/>
          <w:szCs w:val="24"/>
          <w:u w:val="single"/>
        </w:rPr>
        <w:t>Interfaces</w:t>
      </w:r>
      <w:bookmarkEnd w:id="86"/>
      <w:bookmarkEnd w:id="87"/>
    </w:p>
    <w:p w:rsidR="00B0112F" w:rsidRPr="008B6EA1" w:rsidRDefault="00B0112F" w:rsidP="00B0112F">
      <w:pPr>
        <w:pStyle w:val="BodyText"/>
        <w:ind w:left="0"/>
        <w:rPr>
          <w:sz w:val="24"/>
          <w:szCs w:val="24"/>
        </w:rPr>
      </w:pPr>
    </w:p>
    <w:p w:rsidR="00B0112F" w:rsidRPr="008B6EA1" w:rsidRDefault="00B0112F" w:rsidP="008B6EA1">
      <w:pPr>
        <w:pStyle w:val="Heading3"/>
        <w:rPr>
          <w:rFonts w:ascii="Times New Roman" w:hAnsi="Times New Roman"/>
          <w:sz w:val="24"/>
          <w:szCs w:val="24"/>
        </w:rPr>
      </w:pPr>
      <w:bookmarkStart w:id="88" w:name="_Toc99560021"/>
      <w:r w:rsidRPr="008B6EA1">
        <w:rPr>
          <w:rFonts w:ascii="Times New Roman" w:hAnsi="Times New Roman"/>
          <w:sz w:val="24"/>
          <w:szCs w:val="24"/>
        </w:rPr>
        <w:t xml:space="preserve">There are many types of interfaces as such supported by the </w:t>
      </w:r>
      <w:r w:rsidR="00C87D14" w:rsidRPr="008B6EA1">
        <w:rPr>
          <w:rFonts w:ascii="Times New Roman" w:hAnsi="Times New Roman"/>
          <w:sz w:val="24"/>
          <w:szCs w:val="24"/>
        </w:rPr>
        <w:t xml:space="preserve">MFA </w:t>
      </w:r>
      <w:r w:rsidRPr="008B6EA1">
        <w:rPr>
          <w:rFonts w:ascii="Times New Roman" w:hAnsi="Times New Roman"/>
          <w:sz w:val="24"/>
          <w:szCs w:val="24"/>
        </w:rPr>
        <w:t>system namely; User Interface, Software Interface and Hardware Interface.</w:t>
      </w:r>
      <w:bookmarkEnd w:id="88"/>
    </w:p>
    <w:p w:rsidR="006C0EB7" w:rsidRPr="008B6EA1" w:rsidRDefault="006C0EB7" w:rsidP="008B6EA1">
      <w:pPr>
        <w:pStyle w:val="Heading3"/>
        <w:rPr>
          <w:rFonts w:ascii="Times New Roman" w:hAnsi="Times New Roman"/>
          <w:sz w:val="24"/>
          <w:szCs w:val="24"/>
        </w:rPr>
      </w:pPr>
      <w:bookmarkStart w:id="89" w:name="_Toc99560022"/>
      <w:r w:rsidRPr="008B6EA1">
        <w:rPr>
          <w:rFonts w:ascii="Times New Roman" w:hAnsi="Times New Roman"/>
          <w:sz w:val="24"/>
          <w:szCs w:val="24"/>
        </w:rPr>
        <w:t>The protocol used shall be HTTP.</w:t>
      </w:r>
      <w:bookmarkEnd w:id="89"/>
    </w:p>
    <w:p w:rsidR="006C0EB7" w:rsidRPr="008B6EA1" w:rsidRDefault="006C0EB7" w:rsidP="008B6EA1">
      <w:pPr>
        <w:pStyle w:val="Heading3"/>
        <w:rPr>
          <w:rFonts w:ascii="Times New Roman" w:hAnsi="Times New Roman"/>
          <w:sz w:val="24"/>
          <w:szCs w:val="24"/>
        </w:rPr>
      </w:pPr>
      <w:bookmarkStart w:id="90" w:name="_Toc99560023"/>
      <w:r w:rsidRPr="008B6EA1">
        <w:rPr>
          <w:rFonts w:ascii="Times New Roman" w:hAnsi="Times New Roman"/>
          <w:sz w:val="24"/>
          <w:szCs w:val="24"/>
        </w:rPr>
        <w:t>The Port number used will be 80.</w:t>
      </w:r>
      <w:bookmarkEnd w:id="90"/>
    </w:p>
    <w:p w:rsidR="006C0EB7" w:rsidRPr="008B6EA1" w:rsidRDefault="006C0EB7" w:rsidP="008B6EA1">
      <w:pPr>
        <w:pStyle w:val="Heading3"/>
        <w:rPr>
          <w:rFonts w:ascii="Times New Roman" w:hAnsi="Times New Roman"/>
          <w:sz w:val="24"/>
          <w:szCs w:val="24"/>
        </w:rPr>
      </w:pPr>
      <w:bookmarkStart w:id="91" w:name="_Toc99560024"/>
      <w:r w:rsidRPr="008B6EA1">
        <w:rPr>
          <w:rFonts w:ascii="Times New Roman" w:hAnsi="Times New Roman"/>
          <w:sz w:val="24"/>
          <w:szCs w:val="24"/>
        </w:rPr>
        <w:t>There shall be logical address of the system in IPv4 format.</w:t>
      </w:r>
      <w:bookmarkEnd w:id="91"/>
    </w:p>
    <w:p w:rsidR="008C7E96" w:rsidRPr="008B6EA1" w:rsidRDefault="008C7E96">
      <w:pPr>
        <w:pStyle w:val="Heading3"/>
        <w:ind w:left="720" w:hanging="720"/>
        <w:rPr>
          <w:rFonts w:ascii="Times New Roman" w:hAnsi="Times New Roman"/>
          <w:b/>
          <w:i w:val="0"/>
          <w:sz w:val="24"/>
          <w:szCs w:val="24"/>
        </w:rPr>
      </w:pPr>
      <w:bookmarkStart w:id="92" w:name="_Toc164477572"/>
      <w:bookmarkStart w:id="93" w:name="_Toc99560025"/>
      <w:r w:rsidRPr="008B6EA1">
        <w:rPr>
          <w:rFonts w:ascii="Times New Roman" w:hAnsi="Times New Roman"/>
          <w:b/>
          <w:i w:val="0"/>
          <w:sz w:val="24"/>
          <w:szCs w:val="24"/>
        </w:rPr>
        <w:t>User Interfaces</w:t>
      </w:r>
      <w:bookmarkEnd w:id="92"/>
      <w:bookmarkEnd w:id="93"/>
    </w:p>
    <w:p w:rsidR="00E05163" w:rsidRPr="008B6EA1" w:rsidRDefault="00E05163" w:rsidP="008B6EA1">
      <w:pPr>
        <w:pStyle w:val="Heading3"/>
        <w:rPr>
          <w:rFonts w:ascii="Times New Roman" w:hAnsi="Times New Roman"/>
          <w:sz w:val="24"/>
          <w:szCs w:val="24"/>
        </w:rPr>
      </w:pPr>
      <w:bookmarkStart w:id="94" w:name="_Toc99560026"/>
      <w:r w:rsidRPr="008B6EA1">
        <w:rPr>
          <w:rFonts w:ascii="Times New Roman" w:hAnsi="Times New Roman"/>
          <w:sz w:val="24"/>
          <w:szCs w:val="24"/>
        </w:rPr>
        <w:t>The application GUI will provide menus, buttons, panes, containers, grids allowing easy navigation with fingers or pointing device</w:t>
      </w:r>
      <w:bookmarkEnd w:id="94"/>
    </w:p>
    <w:p w:rsidR="006C0EB7" w:rsidRPr="008B6EA1" w:rsidRDefault="00FE4533" w:rsidP="008B6EA1">
      <w:pPr>
        <w:pStyle w:val="Heading3"/>
        <w:rPr>
          <w:rFonts w:ascii="Times New Roman" w:hAnsi="Times New Roman"/>
          <w:sz w:val="24"/>
          <w:szCs w:val="24"/>
        </w:rPr>
      </w:pPr>
      <w:bookmarkStart w:id="95" w:name="_Toc99560027"/>
      <w:r w:rsidRPr="008B6EA1">
        <w:rPr>
          <w:rFonts w:ascii="Times New Roman" w:hAnsi="Times New Roman"/>
          <w:sz w:val="24"/>
          <w:szCs w:val="24"/>
        </w:rPr>
        <w:t>The user interface for the software shall be compatible to any browser such as Internet Explorer, Mozilla or Netscape Navigator by which user can access to the system.</w:t>
      </w:r>
      <w:bookmarkEnd w:id="95"/>
    </w:p>
    <w:p w:rsidR="008D5E88" w:rsidRPr="008B6EA1" w:rsidRDefault="00FE4533" w:rsidP="008B6EA1">
      <w:pPr>
        <w:pStyle w:val="Heading3"/>
        <w:rPr>
          <w:rFonts w:ascii="Times New Roman" w:hAnsi="Times New Roman"/>
          <w:sz w:val="24"/>
          <w:szCs w:val="24"/>
        </w:rPr>
      </w:pPr>
      <w:bookmarkStart w:id="96" w:name="_Toc99560028"/>
      <w:r w:rsidRPr="008B6EA1">
        <w:rPr>
          <w:rFonts w:ascii="Times New Roman" w:hAnsi="Times New Roman"/>
          <w:sz w:val="24"/>
          <w:szCs w:val="24"/>
        </w:rPr>
        <w:t>The user interface shall be implemen</w:t>
      </w:r>
      <w:r w:rsidR="00DC67FD" w:rsidRPr="008B6EA1">
        <w:rPr>
          <w:rFonts w:ascii="Times New Roman" w:hAnsi="Times New Roman"/>
          <w:sz w:val="24"/>
          <w:szCs w:val="24"/>
        </w:rPr>
        <w:t>ted using</w:t>
      </w:r>
      <w:r w:rsidRPr="008B6EA1">
        <w:rPr>
          <w:rFonts w:ascii="Times New Roman" w:hAnsi="Times New Roman"/>
          <w:sz w:val="24"/>
          <w:szCs w:val="24"/>
        </w:rPr>
        <w:t xml:space="preserve"> tool</w:t>
      </w:r>
      <w:r w:rsidR="00DC67FD" w:rsidRPr="008B6EA1">
        <w:rPr>
          <w:rFonts w:ascii="Times New Roman" w:hAnsi="Times New Roman"/>
          <w:sz w:val="24"/>
          <w:szCs w:val="24"/>
        </w:rPr>
        <w:t xml:space="preserve">s like PHP, HTML, JavaScript, </w:t>
      </w:r>
      <w:r w:rsidR="00FF162E" w:rsidRPr="008B6EA1">
        <w:rPr>
          <w:rFonts w:ascii="Times New Roman" w:hAnsi="Times New Roman"/>
          <w:sz w:val="24"/>
          <w:szCs w:val="24"/>
        </w:rPr>
        <w:t>CSS,</w:t>
      </w:r>
      <w:r w:rsidR="00DC67FD" w:rsidRPr="008B6EA1">
        <w:rPr>
          <w:rFonts w:ascii="Times New Roman" w:hAnsi="Times New Roman"/>
          <w:sz w:val="24"/>
          <w:szCs w:val="24"/>
        </w:rPr>
        <w:t xml:space="preserve"> among others Using The LARAVEL Framework</w:t>
      </w:r>
      <w:bookmarkEnd w:id="96"/>
    </w:p>
    <w:p w:rsidR="00FE4533" w:rsidRPr="008B6EA1" w:rsidRDefault="00FE4533" w:rsidP="006C0EB7">
      <w:pPr>
        <w:ind w:left="720"/>
        <w:rPr>
          <w:sz w:val="24"/>
          <w:szCs w:val="24"/>
        </w:rPr>
      </w:pPr>
      <w:r w:rsidRPr="008B6EA1">
        <w:rPr>
          <w:sz w:val="24"/>
          <w:szCs w:val="24"/>
        </w:rPr>
        <w:t xml:space="preserve"> </w:t>
      </w:r>
    </w:p>
    <w:p w:rsidR="00EE63C7" w:rsidRPr="008B6EA1" w:rsidRDefault="008C7E96" w:rsidP="00EE63C7">
      <w:pPr>
        <w:pStyle w:val="Heading3"/>
        <w:ind w:left="720" w:hanging="720"/>
        <w:rPr>
          <w:rFonts w:ascii="Times New Roman" w:hAnsi="Times New Roman"/>
          <w:b/>
          <w:i w:val="0"/>
          <w:sz w:val="24"/>
          <w:szCs w:val="24"/>
        </w:rPr>
      </w:pPr>
      <w:bookmarkStart w:id="97" w:name="_Toc164477573"/>
      <w:bookmarkStart w:id="98" w:name="_Toc99560029"/>
      <w:r w:rsidRPr="008B6EA1">
        <w:rPr>
          <w:rFonts w:ascii="Times New Roman" w:hAnsi="Times New Roman"/>
          <w:b/>
          <w:i w:val="0"/>
          <w:sz w:val="24"/>
          <w:szCs w:val="24"/>
        </w:rPr>
        <w:t>Hardware Interfaces</w:t>
      </w:r>
      <w:bookmarkEnd w:id="97"/>
      <w:bookmarkEnd w:id="98"/>
    </w:p>
    <w:p w:rsidR="00EE63C7" w:rsidRPr="008B6EA1" w:rsidRDefault="00EE63C7" w:rsidP="00EE63C7">
      <w:pPr>
        <w:rPr>
          <w:sz w:val="24"/>
          <w:szCs w:val="24"/>
        </w:rPr>
      </w:pPr>
    </w:p>
    <w:p w:rsidR="008C7E96" w:rsidRPr="008B6EA1" w:rsidRDefault="00825943" w:rsidP="00396624">
      <w:pPr>
        <w:pStyle w:val="InfoBlue"/>
      </w:pPr>
      <w:r w:rsidRPr="008B6EA1">
        <w:t>Since the application must run over the</w:t>
      </w:r>
      <w:r w:rsidR="00EE63C7" w:rsidRPr="008B6EA1">
        <w:t xml:space="preserve"> internet, all the hardware shall require</w:t>
      </w:r>
      <w:r w:rsidRPr="008B6EA1">
        <w:t xml:space="preserve"> to connect internet will be hardware interface for the system. As for e.g. Modem, WAN – LAN, Ethernet Cross-Cable.</w:t>
      </w:r>
    </w:p>
    <w:p w:rsidR="00EE63C7" w:rsidRPr="008B6EA1" w:rsidRDefault="00EE63C7" w:rsidP="00EE63C7">
      <w:pPr>
        <w:pStyle w:val="BodyText"/>
        <w:rPr>
          <w:sz w:val="24"/>
          <w:szCs w:val="24"/>
        </w:rPr>
      </w:pPr>
    </w:p>
    <w:p w:rsidR="008C7E96" w:rsidRPr="008B6EA1" w:rsidRDefault="008C7E96">
      <w:pPr>
        <w:pStyle w:val="Heading3"/>
        <w:ind w:left="720" w:hanging="720"/>
        <w:rPr>
          <w:rFonts w:ascii="Times New Roman" w:hAnsi="Times New Roman"/>
          <w:b/>
          <w:i w:val="0"/>
          <w:sz w:val="24"/>
          <w:szCs w:val="24"/>
        </w:rPr>
      </w:pPr>
      <w:bookmarkStart w:id="99" w:name="_Toc164477574"/>
      <w:bookmarkStart w:id="100" w:name="_Toc99560030"/>
      <w:r w:rsidRPr="008B6EA1">
        <w:rPr>
          <w:rFonts w:ascii="Times New Roman" w:hAnsi="Times New Roman"/>
          <w:b/>
          <w:i w:val="0"/>
          <w:sz w:val="24"/>
          <w:szCs w:val="24"/>
        </w:rPr>
        <w:lastRenderedPageBreak/>
        <w:t>Software Interfaces</w:t>
      </w:r>
      <w:bookmarkEnd w:id="99"/>
      <w:bookmarkEnd w:id="100"/>
    </w:p>
    <w:p w:rsidR="00E05163" w:rsidRPr="008B6EA1" w:rsidRDefault="00E05163" w:rsidP="00651BF9">
      <w:pPr>
        <w:pStyle w:val="ListParagraph"/>
        <w:numPr>
          <w:ilvl w:val="0"/>
          <w:numId w:val="15"/>
        </w:numPr>
        <w:rPr>
          <w:sz w:val="24"/>
          <w:szCs w:val="24"/>
        </w:rPr>
      </w:pPr>
      <w:r w:rsidRPr="008B6EA1">
        <w:rPr>
          <w:sz w:val="24"/>
          <w:szCs w:val="24"/>
        </w:rPr>
        <w:t xml:space="preserve">The Mechanic Finder App shall be </w:t>
      </w:r>
      <w:r w:rsidR="00011AA7" w:rsidRPr="008B6EA1">
        <w:rPr>
          <w:sz w:val="24"/>
          <w:szCs w:val="24"/>
        </w:rPr>
        <w:t>integrated</w:t>
      </w:r>
      <w:r w:rsidRPr="008B6EA1">
        <w:rPr>
          <w:sz w:val="24"/>
          <w:szCs w:val="24"/>
        </w:rPr>
        <w:t xml:space="preserve"> with Google maps API.</w:t>
      </w:r>
    </w:p>
    <w:p w:rsidR="00651BF9" w:rsidRPr="008B6EA1" w:rsidRDefault="00651BF9" w:rsidP="00E05163">
      <w:pPr>
        <w:ind w:left="720"/>
        <w:rPr>
          <w:sz w:val="24"/>
          <w:szCs w:val="24"/>
        </w:rPr>
      </w:pPr>
    </w:p>
    <w:p w:rsidR="00651BF9" w:rsidRPr="008B6EA1" w:rsidRDefault="00651BF9" w:rsidP="00651BF9">
      <w:pPr>
        <w:pStyle w:val="ListParagraph"/>
        <w:numPr>
          <w:ilvl w:val="0"/>
          <w:numId w:val="15"/>
        </w:numPr>
        <w:rPr>
          <w:sz w:val="24"/>
          <w:szCs w:val="24"/>
        </w:rPr>
      </w:pPr>
      <w:r w:rsidRPr="008B6EA1">
        <w:rPr>
          <w:sz w:val="24"/>
          <w:szCs w:val="24"/>
        </w:rPr>
        <w:t xml:space="preserve">System shall have front-end powered by HTML, PHP, CSS, JavaScript, and connected to  a back-end by Python, PHP, </w:t>
      </w:r>
      <w:r w:rsidR="00011AA7" w:rsidRPr="008B6EA1">
        <w:rPr>
          <w:sz w:val="24"/>
          <w:szCs w:val="24"/>
        </w:rPr>
        <w:t>MySQL</w:t>
      </w:r>
      <w:r w:rsidRPr="008B6EA1">
        <w:rPr>
          <w:sz w:val="24"/>
          <w:szCs w:val="24"/>
        </w:rPr>
        <w:t>, etc.</w:t>
      </w:r>
    </w:p>
    <w:p w:rsidR="00651BF9" w:rsidRPr="008B6EA1" w:rsidRDefault="00651BF9" w:rsidP="00651BF9">
      <w:pPr>
        <w:pStyle w:val="ListParagraph"/>
        <w:rPr>
          <w:sz w:val="24"/>
          <w:szCs w:val="24"/>
        </w:rPr>
      </w:pPr>
    </w:p>
    <w:p w:rsidR="00651BF9" w:rsidRPr="008B6EA1" w:rsidRDefault="00651BF9" w:rsidP="00651BF9">
      <w:pPr>
        <w:pStyle w:val="ListParagraph"/>
        <w:numPr>
          <w:ilvl w:val="0"/>
          <w:numId w:val="15"/>
        </w:numPr>
        <w:rPr>
          <w:sz w:val="24"/>
          <w:szCs w:val="24"/>
        </w:rPr>
      </w:pPr>
      <w:r w:rsidRPr="008B6EA1">
        <w:rPr>
          <w:sz w:val="24"/>
          <w:szCs w:val="24"/>
        </w:rPr>
        <w:t xml:space="preserve">The system shall be </w:t>
      </w:r>
      <w:r w:rsidR="00011AA7" w:rsidRPr="008B6EA1">
        <w:rPr>
          <w:sz w:val="24"/>
          <w:szCs w:val="24"/>
        </w:rPr>
        <w:t>integrated</w:t>
      </w:r>
      <w:r w:rsidRPr="008B6EA1">
        <w:rPr>
          <w:sz w:val="24"/>
          <w:szCs w:val="24"/>
        </w:rPr>
        <w:t xml:space="preserve"> with cha</w:t>
      </w:r>
      <w:r w:rsidR="002A680D">
        <w:rPr>
          <w:sz w:val="24"/>
          <w:szCs w:val="24"/>
        </w:rPr>
        <w:t xml:space="preserve">t </w:t>
      </w:r>
      <w:r w:rsidRPr="008B6EA1">
        <w:rPr>
          <w:sz w:val="24"/>
          <w:szCs w:val="24"/>
        </w:rPr>
        <w:t>bots.</w:t>
      </w:r>
    </w:p>
    <w:p w:rsidR="006D221F" w:rsidRPr="008B6EA1" w:rsidRDefault="006D221F" w:rsidP="00E05163">
      <w:pPr>
        <w:rPr>
          <w:sz w:val="24"/>
          <w:szCs w:val="24"/>
        </w:rPr>
      </w:pPr>
    </w:p>
    <w:p w:rsidR="006D221F" w:rsidRPr="008B6EA1" w:rsidRDefault="008C7E96" w:rsidP="006664DA">
      <w:pPr>
        <w:pStyle w:val="Heading3"/>
        <w:ind w:left="720" w:hanging="720"/>
        <w:rPr>
          <w:rFonts w:ascii="Times New Roman" w:hAnsi="Times New Roman"/>
          <w:b/>
          <w:i w:val="0"/>
          <w:sz w:val="24"/>
          <w:szCs w:val="24"/>
        </w:rPr>
      </w:pPr>
      <w:bookmarkStart w:id="101" w:name="_Toc164477575"/>
      <w:bookmarkStart w:id="102" w:name="_Toc99560031"/>
      <w:r w:rsidRPr="008B6EA1">
        <w:rPr>
          <w:rFonts w:ascii="Times New Roman" w:hAnsi="Times New Roman"/>
          <w:b/>
          <w:i w:val="0"/>
          <w:sz w:val="24"/>
          <w:szCs w:val="24"/>
        </w:rPr>
        <w:t>Communications Interfaces</w:t>
      </w:r>
      <w:bookmarkEnd w:id="101"/>
      <w:bookmarkEnd w:id="102"/>
    </w:p>
    <w:p w:rsidR="006664DA" w:rsidRPr="008B6EA1" w:rsidRDefault="006664DA" w:rsidP="006664DA">
      <w:pPr>
        <w:rPr>
          <w:sz w:val="24"/>
          <w:szCs w:val="24"/>
        </w:rPr>
      </w:pPr>
    </w:p>
    <w:p w:rsidR="00DD5649" w:rsidRPr="008B6EA1" w:rsidRDefault="00651BF9" w:rsidP="004A65E9">
      <w:pPr>
        <w:ind w:left="720"/>
        <w:rPr>
          <w:sz w:val="24"/>
          <w:szCs w:val="24"/>
        </w:rPr>
      </w:pPr>
      <w:r w:rsidRPr="008B6EA1">
        <w:rPr>
          <w:sz w:val="24"/>
          <w:szCs w:val="24"/>
        </w:rPr>
        <w:t>The Mechanic Finder</w:t>
      </w:r>
      <w:r w:rsidR="006664DA" w:rsidRPr="008B6EA1">
        <w:rPr>
          <w:sz w:val="24"/>
          <w:szCs w:val="24"/>
        </w:rPr>
        <w:t xml:space="preserve"> system shall use the HTTP protocol for communication over the internet and for the intranet communication will be through TCP/IP protocol suite.</w:t>
      </w:r>
    </w:p>
    <w:p w:rsidR="008C7E96" w:rsidRPr="008B6EA1" w:rsidRDefault="008C7E96" w:rsidP="00396624">
      <w:pPr>
        <w:pStyle w:val="InfoBlue"/>
      </w:pPr>
    </w:p>
    <w:p w:rsidR="008C7E96" w:rsidRPr="008B6EA1" w:rsidRDefault="008C7E96">
      <w:pPr>
        <w:pStyle w:val="Heading2"/>
        <w:rPr>
          <w:rFonts w:ascii="Times New Roman" w:hAnsi="Times New Roman"/>
          <w:sz w:val="24"/>
          <w:szCs w:val="24"/>
          <w:u w:val="single"/>
        </w:rPr>
      </w:pPr>
      <w:bookmarkStart w:id="103" w:name="_Toc164477578"/>
      <w:bookmarkStart w:id="104" w:name="_Toc99560032"/>
      <w:r w:rsidRPr="008B6EA1">
        <w:rPr>
          <w:rFonts w:ascii="Times New Roman" w:hAnsi="Times New Roman"/>
          <w:sz w:val="24"/>
          <w:szCs w:val="24"/>
          <w:u w:val="single"/>
        </w:rPr>
        <w:t>Applicable Standards</w:t>
      </w:r>
      <w:bookmarkEnd w:id="103"/>
      <w:bookmarkEnd w:id="104"/>
    </w:p>
    <w:p w:rsidR="008C7E96" w:rsidRPr="008B6EA1" w:rsidRDefault="00C95DEF" w:rsidP="00651BF9">
      <w:pPr>
        <w:pStyle w:val="InfoBlue"/>
        <w:ind w:left="0" w:firstLine="720"/>
      </w:pPr>
      <w:r w:rsidRPr="008B6EA1">
        <w:t xml:space="preserve"> It shall be as per the industry standard.</w:t>
      </w:r>
    </w:p>
    <w:p w:rsidR="00660CEA" w:rsidRPr="008B6EA1" w:rsidRDefault="00660CEA" w:rsidP="00A4197F">
      <w:pPr>
        <w:pStyle w:val="Heading1"/>
        <w:numPr>
          <w:ilvl w:val="0"/>
          <w:numId w:val="0"/>
        </w:numPr>
        <w:rPr>
          <w:rFonts w:ascii="Times New Roman" w:hAnsi="Times New Roman"/>
          <w:szCs w:val="24"/>
        </w:rPr>
      </w:pPr>
    </w:p>
    <w:p w:rsidR="00660CEA" w:rsidRPr="008B6EA1" w:rsidRDefault="00660CEA" w:rsidP="00660CEA">
      <w:pPr>
        <w:pStyle w:val="BodyText"/>
        <w:rPr>
          <w:sz w:val="24"/>
          <w:szCs w:val="24"/>
        </w:rPr>
      </w:pPr>
    </w:p>
    <w:sectPr w:rsidR="00660CEA" w:rsidRPr="008B6EA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DB6" w:rsidRDefault="00532DB6">
      <w:r>
        <w:separator/>
      </w:r>
    </w:p>
  </w:endnote>
  <w:endnote w:type="continuationSeparator" w:id="0">
    <w:p w:rsidR="00532DB6" w:rsidRDefault="00532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CJK SC Regular">
    <w:altName w:val="宋体"/>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03873">
      <w:tc>
        <w:tcPr>
          <w:tcW w:w="3162" w:type="dxa"/>
          <w:tcBorders>
            <w:top w:val="nil"/>
            <w:left w:val="nil"/>
            <w:bottom w:val="nil"/>
            <w:right w:val="nil"/>
          </w:tcBorders>
        </w:tcPr>
        <w:p w:rsidR="00303873" w:rsidRDefault="00303873">
          <w:pPr>
            <w:ind w:right="360"/>
          </w:pPr>
        </w:p>
      </w:tc>
      <w:tc>
        <w:tcPr>
          <w:tcW w:w="3162" w:type="dxa"/>
          <w:tcBorders>
            <w:top w:val="nil"/>
            <w:left w:val="nil"/>
            <w:bottom w:val="nil"/>
            <w:right w:val="nil"/>
          </w:tcBorders>
        </w:tcPr>
        <w:p w:rsidR="00303873" w:rsidRDefault="00303873" w:rsidP="00297EE2"/>
      </w:tc>
      <w:tc>
        <w:tcPr>
          <w:tcW w:w="3162" w:type="dxa"/>
          <w:tcBorders>
            <w:top w:val="nil"/>
            <w:left w:val="nil"/>
            <w:bottom w:val="nil"/>
            <w:right w:val="nil"/>
          </w:tcBorders>
        </w:tcPr>
        <w:p w:rsidR="00303873" w:rsidRDefault="0030387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A1914">
            <w:rPr>
              <w:rStyle w:val="PageNumber"/>
              <w:noProof/>
            </w:rPr>
            <w:t>1</w:t>
          </w:r>
          <w:r>
            <w:rPr>
              <w:rStyle w:val="PageNumber"/>
            </w:rPr>
            <w:fldChar w:fldCharType="end"/>
          </w:r>
        </w:p>
      </w:tc>
    </w:tr>
  </w:tbl>
  <w:p w:rsidR="00303873" w:rsidRDefault="00303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DB6" w:rsidRDefault="00532DB6">
      <w:r>
        <w:separator/>
      </w:r>
    </w:p>
  </w:footnote>
  <w:footnote w:type="continuationSeparator" w:id="0">
    <w:p w:rsidR="00532DB6" w:rsidRDefault="00532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873" w:rsidRPr="00E26D19" w:rsidRDefault="00303873" w:rsidP="00E26D19">
    <w:pPr>
      <w:pStyle w:val="Header"/>
      <w:jc w:val="center"/>
      <w:rPr>
        <w:color w:val="AEAAAA" w:themeColor="background2" w:themeShade="BF"/>
      </w:rPr>
    </w:pPr>
    <w:r w:rsidRPr="00E26D19">
      <w:rPr>
        <w:color w:val="AEAAAA" w:themeColor="background2" w:themeShade="BF"/>
      </w:rPr>
      <w:t>SRS DOCUMENT DRAFT GROUP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3E8017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2"/>
    <w:multiLevelType w:val="multilevel"/>
    <w:tmpl w:val="00000002"/>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3">
    <w:nsid w:val="00000008"/>
    <w:multiLevelType w:val="multilevel"/>
    <w:tmpl w:val="00000008"/>
    <w:name w:val="WW8Num2"/>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FCC7C05"/>
    <w:multiLevelType w:val="hybridMultilevel"/>
    <w:tmpl w:val="1BF8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2821E65"/>
    <w:multiLevelType w:val="multilevel"/>
    <w:tmpl w:val="8CB6A17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nsid w:val="48BA436F"/>
    <w:multiLevelType w:val="hybridMultilevel"/>
    <w:tmpl w:val="5688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170A7"/>
    <w:multiLevelType w:val="hybridMultilevel"/>
    <w:tmpl w:val="6360BAD0"/>
    <w:lvl w:ilvl="0" w:tplc="78A49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A83D86"/>
    <w:multiLevelType w:val="hybridMultilevel"/>
    <w:tmpl w:val="07E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69956CF"/>
    <w:multiLevelType w:val="hybridMultilevel"/>
    <w:tmpl w:val="99A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71D"/>
    <w:multiLevelType w:val="hybridMultilevel"/>
    <w:tmpl w:val="6E6C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2">
    <w:nsid w:val="7E4A2B0E"/>
    <w:multiLevelType w:val="hybridMultilevel"/>
    <w:tmpl w:val="CAA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1"/>
  </w:num>
  <w:num w:numId="4">
    <w:abstractNumId w:val="12"/>
  </w:num>
  <w:num w:numId="5">
    <w:abstractNumId w:val="4"/>
  </w:num>
  <w:num w:numId="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8"/>
  </w:num>
  <w:num w:numId="9">
    <w:abstractNumId w:val="5"/>
  </w:num>
  <w:num w:numId="10">
    <w:abstractNumId w:val="0"/>
    <w:lvlOverride w:ilvl="0">
      <w:startOverride w:val="1"/>
    </w:lvlOverride>
    <w:lvlOverride w:ilvl="1">
      <w:startOverride w:val="4"/>
    </w:lvlOverride>
  </w:num>
  <w:num w:numId="11">
    <w:abstractNumId w:val="17"/>
  </w:num>
  <w:num w:numId="12">
    <w:abstractNumId w:val="10"/>
  </w:num>
  <w:num w:numId="13">
    <w:abstractNumId w:val="8"/>
  </w:num>
  <w:num w:numId="14">
    <w:abstractNumId w:val="9"/>
  </w:num>
  <w:num w:numId="15">
    <w:abstractNumId w:val="15"/>
  </w:num>
  <w:num w:numId="16">
    <w:abstractNumId w:val="16"/>
  </w:num>
  <w:num w:numId="17">
    <w:abstractNumId w:val="22"/>
  </w:num>
  <w:num w:numId="18">
    <w:abstractNumId w:val="7"/>
  </w:num>
  <w:num w:numId="19">
    <w:abstractNumId w:val="14"/>
  </w:num>
  <w:num w:numId="20">
    <w:abstractNumId w:val="1"/>
  </w:num>
  <w:num w:numId="21">
    <w:abstractNumId w:val="3"/>
  </w:num>
  <w:num w:numId="22">
    <w:abstractNumId w:val="2"/>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71"/>
    <w:rsid w:val="00011AA7"/>
    <w:rsid w:val="0001270B"/>
    <w:rsid w:val="000202D1"/>
    <w:rsid w:val="000655BE"/>
    <w:rsid w:val="000758CE"/>
    <w:rsid w:val="00082D68"/>
    <w:rsid w:val="00083F0E"/>
    <w:rsid w:val="00094199"/>
    <w:rsid w:val="000B55B6"/>
    <w:rsid w:val="000B626C"/>
    <w:rsid w:val="000B7371"/>
    <w:rsid w:val="000D255E"/>
    <w:rsid w:val="000E1E3A"/>
    <w:rsid w:val="00102BD5"/>
    <w:rsid w:val="001172A1"/>
    <w:rsid w:val="00117828"/>
    <w:rsid w:val="00124804"/>
    <w:rsid w:val="00124ECC"/>
    <w:rsid w:val="00127C7B"/>
    <w:rsid w:val="00131D1A"/>
    <w:rsid w:val="00146D7F"/>
    <w:rsid w:val="001517F5"/>
    <w:rsid w:val="0015372B"/>
    <w:rsid w:val="00175BD1"/>
    <w:rsid w:val="001768F9"/>
    <w:rsid w:val="001772D4"/>
    <w:rsid w:val="001805DD"/>
    <w:rsid w:val="001810B7"/>
    <w:rsid w:val="00182991"/>
    <w:rsid w:val="00185E76"/>
    <w:rsid w:val="001916C6"/>
    <w:rsid w:val="001A0579"/>
    <w:rsid w:val="001B30A5"/>
    <w:rsid w:val="001D05F0"/>
    <w:rsid w:val="001D781E"/>
    <w:rsid w:val="002024D1"/>
    <w:rsid w:val="00216194"/>
    <w:rsid w:val="00265064"/>
    <w:rsid w:val="002666B7"/>
    <w:rsid w:val="00286319"/>
    <w:rsid w:val="00297EE2"/>
    <w:rsid w:val="002A585F"/>
    <w:rsid w:val="002A680D"/>
    <w:rsid w:val="002A70AA"/>
    <w:rsid w:val="002B7DC7"/>
    <w:rsid w:val="002C0372"/>
    <w:rsid w:val="002C1165"/>
    <w:rsid w:val="00303873"/>
    <w:rsid w:val="00322490"/>
    <w:rsid w:val="00326511"/>
    <w:rsid w:val="00340B92"/>
    <w:rsid w:val="00354DA1"/>
    <w:rsid w:val="00366984"/>
    <w:rsid w:val="0037360C"/>
    <w:rsid w:val="003763CC"/>
    <w:rsid w:val="00382355"/>
    <w:rsid w:val="0038258A"/>
    <w:rsid w:val="00391279"/>
    <w:rsid w:val="00396624"/>
    <w:rsid w:val="003A1914"/>
    <w:rsid w:val="003A6374"/>
    <w:rsid w:val="003B3C61"/>
    <w:rsid w:val="003C1FB0"/>
    <w:rsid w:val="003D6201"/>
    <w:rsid w:val="003D7267"/>
    <w:rsid w:val="003F24DB"/>
    <w:rsid w:val="00407604"/>
    <w:rsid w:val="00411F71"/>
    <w:rsid w:val="00436C0B"/>
    <w:rsid w:val="00443328"/>
    <w:rsid w:val="00443B06"/>
    <w:rsid w:val="00445196"/>
    <w:rsid w:val="00456839"/>
    <w:rsid w:val="00465FD7"/>
    <w:rsid w:val="0049360E"/>
    <w:rsid w:val="0049523C"/>
    <w:rsid w:val="004A42B6"/>
    <w:rsid w:val="004A65E9"/>
    <w:rsid w:val="004E4007"/>
    <w:rsid w:val="004F1B2C"/>
    <w:rsid w:val="004F4870"/>
    <w:rsid w:val="004F489A"/>
    <w:rsid w:val="00502748"/>
    <w:rsid w:val="00505C5B"/>
    <w:rsid w:val="0051095F"/>
    <w:rsid w:val="00515070"/>
    <w:rsid w:val="005163D6"/>
    <w:rsid w:val="005164E2"/>
    <w:rsid w:val="005256EC"/>
    <w:rsid w:val="00532DB6"/>
    <w:rsid w:val="00552BBE"/>
    <w:rsid w:val="00561420"/>
    <w:rsid w:val="00577405"/>
    <w:rsid w:val="00582931"/>
    <w:rsid w:val="00596DD4"/>
    <w:rsid w:val="005D3163"/>
    <w:rsid w:val="005E3F2A"/>
    <w:rsid w:val="005F02D0"/>
    <w:rsid w:val="005F6F60"/>
    <w:rsid w:val="00604063"/>
    <w:rsid w:val="0064223A"/>
    <w:rsid w:val="00644FC6"/>
    <w:rsid w:val="00650E31"/>
    <w:rsid w:val="00651BF9"/>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04D6E"/>
    <w:rsid w:val="00720D72"/>
    <w:rsid w:val="007239FC"/>
    <w:rsid w:val="0073103F"/>
    <w:rsid w:val="00744F2F"/>
    <w:rsid w:val="00771C09"/>
    <w:rsid w:val="007B30F7"/>
    <w:rsid w:val="007B40E0"/>
    <w:rsid w:val="007B51DA"/>
    <w:rsid w:val="007D15C0"/>
    <w:rsid w:val="007F034C"/>
    <w:rsid w:val="007F1C36"/>
    <w:rsid w:val="007F339F"/>
    <w:rsid w:val="00806890"/>
    <w:rsid w:val="00813766"/>
    <w:rsid w:val="008222E4"/>
    <w:rsid w:val="00825943"/>
    <w:rsid w:val="008353DB"/>
    <w:rsid w:val="008472A3"/>
    <w:rsid w:val="00847E0B"/>
    <w:rsid w:val="00856E3F"/>
    <w:rsid w:val="00862865"/>
    <w:rsid w:val="00875828"/>
    <w:rsid w:val="00887CC8"/>
    <w:rsid w:val="008964EE"/>
    <w:rsid w:val="008B6EA1"/>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649E7"/>
    <w:rsid w:val="00980BDD"/>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4197F"/>
    <w:rsid w:val="00AA6525"/>
    <w:rsid w:val="00AE4DDC"/>
    <w:rsid w:val="00B0112F"/>
    <w:rsid w:val="00B0280F"/>
    <w:rsid w:val="00B0331F"/>
    <w:rsid w:val="00B04DEB"/>
    <w:rsid w:val="00B16FC6"/>
    <w:rsid w:val="00B30589"/>
    <w:rsid w:val="00B64B84"/>
    <w:rsid w:val="00B7261F"/>
    <w:rsid w:val="00B7402B"/>
    <w:rsid w:val="00B74B3F"/>
    <w:rsid w:val="00BB1954"/>
    <w:rsid w:val="00BB5F3B"/>
    <w:rsid w:val="00BB6A0A"/>
    <w:rsid w:val="00BC39B0"/>
    <w:rsid w:val="00BD30F0"/>
    <w:rsid w:val="00BE1200"/>
    <w:rsid w:val="00BE1A5C"/>
    <w:rsid w:val="00C073D1"/>
    <w:rsid w:val="00C16B90"/>
    <w:rsid w:val="00C304E4"/>
    <w:rsid w:val="00C31694"/>
    <w:rsid w:val="00C3680D"/>
    <w:rsid w:val="00C46FC6"/>
    <w:rsid w:val="00C514A8"/>
    <w:rsid w:val="00C6012D"/>
    <w:rsid w:val="00C74030"/>
    <w:rsid w:val="00C87D14"/>
    <w:rsid w:val="00C90239"/>
    <w:rsid w:val="00C91A4F"/>
    <w:rsid w:val="00C91CFA"/>
    <w:rsid w:val="00C9402F"/>
    <w:rsid w:val="00C95DEF"/>
    <w:rsid w:val="00CB138E"/>
    <w:rsid w:val="00CC3BEB"/>
    <w:rsid w:val="00CC6F5F"/>
    <w:rsid w:val="00CF1F2B"/>
    <w:rsid w:val="00D057DA"/>
    <w:rsid w:val="00D24D49"/>
    <w:rsid w:val="00D31B39"/>
    <w:rsid w:val="00D33312"/>
    <w:rsid w:val="00D4579A"/>
    <w:rsid w:val="00D6102F"/>
    <w:rsid w:val="00D6211F"/>
    <w:rsid w:val="00D628EF"/>
    <w:rsid w:val="00D65FDD"/>
    <w:rsid w:val="00D66959"/>
    <w:rsid w:val="00D756C0"/>
    <w:rsid w:val="00D968E5"/>
    <w:rsid w:val="00DA1D0F"/>
    <w:rsid w:val="00DC67FD"/>
    <w:rsid w:val="00DD5649"/>
    <w:rsid w:val="00E02371"/>
    <w:rsid w:val="00E05163"/>
    <w:rsid w:val="00E06730"/>
    <w:rsid w:val="00E06D39"/>
    <w:rsid w:val="00E11549"/>
    <w:rsid w:val="00E1714C"/>
    <w:rsid w:val="00E21446"/>
    <w:rsid w:val="00E22926"/>
    <w:rsid w:val="00E26D19"/>
    <w:rsid w:val="00E4318F"/>
    <w:rsid w:val="00E46611"/>
    <w:rsid w:val="00E60865"/>
    <w:rsid w:val="00E654BA"/>
    <w:rsid w:val="00E744C2"/>
    <w:rsid w:val="00E81C29"/>
    <w:rsid w:val="00EA250D"/>
    <w:rsid w:val="00EB2F4C"/>
    <w:rsid w:val="00EC1BAB"/>
    <w:rsid w:val="00ED0BC5"/>
    <w:rsid w:val="00ED1CD8"/>
    <w:rsid w:val="00ED7216"/>
    <w:rsid w:val="00EE0A3D"/>
    <w:rsid w:val="00EE2067"/>
    <w:rsid w:val="00EE63C7"/>
    <w:rsid w:val="00EF7183"/>
    <w:rsid w:val="00F032A7"/>
    <w:rsid w:val="00F11E74"/>
    <w:rsid w:val="00F34807"/>
    <w:rsid w:val="00F360A3"/>
    <w:rsid w:val="00F42F26"/>
    <w:rsid w:val="00F42F47"/>
    <w:rsid w:val="00F62B69"/>
    <w:rsid w:val="00F71BE7"/>
    <w:rsid w:val="00F7426C"/>
    <w:rsid w:val="00F92348"/>
    <w:rsid w:val="00FA6C06"/>
    <w:rsid w:val="00FC1DE0"/>
    <w:rsid w:val="00FE4533"/>
    <w:rsid w:val="00FF162E"/>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9F0559-7301-7C47-A521-32F9180C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1BF9"/>
    <w:pPr>
      <w:ind w:left="720"/>
      <w:contextualSpacing/>
    </w:pPr>
  </w:style>
  <w:style w:type="paragraph" w:styleId="NoSpacing">
    <w:name w:val="No Spacing"/>
    <w:link w:val="NoSpacingChar"/>
    <w:uiPriority w:val="1"/>
    <w:qFormat/>
    <w:rsid w:val="00650E31"/>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650E31"/>
    <w:rPr>
      <w:rFonts w:asciiTheme="minorHAnsi" w:eastAsiaTheme="minorEastAsia" w:hAnsiTheme="minorHAnsi" w:cstheme="minorBidi"/>
      <w:sz w:val="22"/>
      <w:szCs w:val="22"/>
      <w:lang w:val="en-US"/>
    </w:rPr>
  </w:style>
  <w:style w:type="paragraph" w:customStyle="1" w:styleId="Default">
    <w:name w:val="Default"/>
    <w:rsid w:val="00650E31"/>
    <w:pPr>
      <w:suppressAutoHyphens/>
      <w:autoSpaceDE w:val="0"/>
      <w:spacing w:after="160" w:line="252" w:lineRule="auto"/>
    </w:pPr>
    <w:rPr>
      <w:rFonts w:eastAsia="Noto Sans CJK SC Regular"/>
      <w:color w:val="000000"/>
      <w:sz w:val="24"/>
      <w:szCs w:val="24"/>
      <w:lang w:val="en-US" w:eastAsia="zh-CN"/>
    </w:rPr>
  </w:style>
  <w:style w:type="paragraph" w:styleId="TOCHeading">
    <w:name w:val="TOC Heading"/>
    <w:basedOn w:val="Heading1"/>
    <w:next w:val="Normal"/>
    <w:uiPriority w:val="39"/>
    <w:unhideWhenUsed/>
    <w:qFormat/>
    <w:rsid w:val="008B6EA1"/>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520and%2520Settings\SANK\Desktop\re\Software%2520Requirements%2520Specification%2520non%25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4D70A1-472E-4A8E-8511-D7468507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Software%20Requirements%20Specification%20non%20UML.dot</Template>
  <TotalTime>0</TotalTime>
  <Pages>12</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Rackara Anderson</dc:creator>
  <cp:keywords/>
  <dc:description/>
  <cp:lastModifiedBy>USER</cp:lastModifiedBy>
  <cp:revision>2</cp:revision>
  <cp:lastPrinted>1899-12-31T21:00:00Z</cp:lastPrinted>
  <dcterms:created xsi:type="dcterms:W3CDTF">2022-04-04T21:02:00Z</dcterms:created>
  <dcterms:modified xsi:type="dcterms:W3CDTF">2022-04-04T21:02:00Z</dcterms:modified>
</cp:coreProperties>
</file>